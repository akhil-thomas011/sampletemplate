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512C1" w14:textId="427A2494" w:rsidR="004E1AED" w:rsidRPr="004E1AED" w:rsidRDefault="00012870" w:rsidP="004E1AED">
      <w:pPr>
        <w:pStyle w:val="Title"/>
      </w:pPr>
      <w:r>
        <w:t>Barracuda WAF on Azure</w:t>
      </w:r>
    </w:p>
    <w:p w14:paraId="784D41CA" w14:textId="435D4F0F" w:rsidR="00194DF6" w:rsidRDefault="00764D2A">
      <w:pPr>
        <w:pStyle w:val="Heading1"/>
      </w:pPr>
      <w:r>
        <w:t xml:space="preserve">Solution </w:t>
      </w:r>
      <w:bookmarkStart w:id="0" w:name="_GoBack"/>
      <w:bookmarkEnd w:id="0"/>
      <w:r>
        <w:t>Overview</w:t>
      </w:r>
    </w:p>
    <w:p w14:paraId="1E6739B3" w14:textId="414D1544" w:rsidR="00282557" w:rsidRDefault="00890093" w:rsidP="00890093">
      <w:r>
        <w:t xml:space="preserve">This </w:t>
      </w:r>
      <w:r w:rsidR="00764D2A">
        <w:t>Azure Quick Start</w:t>
      </w:r>
      <w:r w:rsidR="0052532B">
        <w:t xml:space="preserve"> template </w:t>
      </w:r>
      <w:r w:rsidRPr="00890093">
        <w:t xml:space="preserve">deploys </w:t>
      </w:r>
      <w:r w:rsidR="00193C6D">
        <w:t>a</w:t>
      </w:r>
      <w:r w:rsidR="00D47796">
        <w:t xml:space="preserve"> </w:t>
      </w:r>
      <w:r w:rsidR="00193C6D">
        <w:t xml:space="preserve">Barracuda Web Application Firewall </w:t>
      </w:r>
      <w:r w:rsidR="00C84291">
        <w:t>Solution on</w:t>
      </w:r>
      <w:r>
        <w:t xml:space="preserve"> Azure</w:t>
      </w:r>
      <w:r w:rsidRPr="00890093">
        <w:t xml:space="preserve">. </w:t>
      </w:r>
      <w:r w:rsidR="00193C6D">
        <w:t xml:space="preserve"> </w:t>
      </w:r>
      <w:r w:rsidR="001B077C">
        <w:t xml:space="preserve">The </w:t>
      </w:r>
      <w:r w:rsidR="00193C6D">
        <w:t xml:space="preserve">Solution includes Barracuda WAF Appliance and backend web servers running Windows Server 2012 R2 </w:t>
      </w:r>
      <w:r w:rsidR="00764D2A">
        <w:t xml:space="preserve">with </w:t>
      </w:r>
      <w:r w:rsidR="00193C6D">
        <w:t xml:space="preserve">IIS. </w:t>
      </w:r>
      <w:r w:rsidR="00E90EE7">
        <w:t xml:space="preserve">Template will build everything starting from Azure Infrastructure components to </w:t>
      </w:r>
      <w:r w:rsidR="00193C6D">
        <w:t>Barracuda deployment and Windows VM deployment with</w:t>
      </w:r>
      <w:r w:rsidR="00764D2A">
        <w:t xml:space="preserve"> automated</w:t>
      </w:r>
      <w:r w:rsidR="00193C6D">
        <w:t xml:space="preserve"> IIS Web Server</w:t>
      </w:r>
      <w:r w:rsidR="00764D2A">
        <w:t xml:space="preserve"> installation</w:t>
      </w:r>
      <w:r w:rsidR="00E90EE7">
        <w:t>.</w:t>
      </w:r>
      <w:r w:rsidR="00764D2A">
        <w:t xml:space="preserve"> T</w:t>
      </w:r>
      <w:r w:rsidR="001F4B73">
        <w:t>his template</w:t>
      </w:r>
      <w:r w:rsidR="00D47796">
        <w:t xml:space="preserve"> will deploy one </w:t>
      </w:r>
      <w:r w:rsidR="00193C6D">
        <w:t>Barracuda WAF VM and multiple backend web servers as per requirement</w:t>
      </w:r>
    </w:p>
    <w:p w14:paraId="16D3B0C7" w14:textId="644F71AC" w:rsidR="00282557" w:rsidRDefault="00282557" w:rsidP="00282557">
      <w:pPr>
        <w:autoSpaceDE w:val="0"/>
        <w:autoSpaceDN w:val="0"/>
        <w:spacing w:before="40" w:after="40"/>
      </w:pPr>
      <w:r>
        <w:rPr>
          <w:rFonts w:ascii="Lucida Grande" w:hAnsi="Lucida Grande"/>
          <w:color w:val="000000"/>
          <w:sz w:val="24"/>
          <w:szCs w:val="24"/>
        </w:rPr>
        <w:t xml:space="preserve">&lt;a </w:t>
      </w:r>
      <w:r>
        <w:rPr>
          <w:rFonts w:ascii="Lucida Grande" w:hAnsi="Lucida Grande"/>
          <w:color w:val="000000"/>
          <w:sz w:val="24"/>
          <w:szCs w:val="24"/>
        </w:rPr>
        <w:t>href="</w:t>
      </w:r>
      <w:hyperlink r:id="rId11" w:anchor="create/Microsoft.Template/uri/https://raw.githubusercontent.com/Azure/azure-quickstart-templates/master/100-blank-template/azuredeploy.json" w:history="1">
        <w:r>
          <w:rPr>
            <w:rStyle w:val="Hyperlink"/>
            <w:rFonts w:ascii="Lucida Grande" w:hAnsi="Lucida Grande"/>
            <w:sz w:val="24"/>
            <w:szCs w:val="24"/>
          </w:rPr>
          <w:t>https://portal.azure.com/#create/Microsoft.Template/uri/https%3A%2F%2Fraw.githubusercontent.com%2FAzure%2Fazure-quickstart-templates%2Fmaster%2F100-blank-template%2Fazuredeploy.json</w:t>
        </w:r>
      </w:hyperlink>
      <w:r>
        <w:rPr>
          <w:rFonts w:ascii="Lucida Grande" w:hAnsi="Lucida Grande"/>
          <w:color w:val="000000"/>
          <w:sz w:val="24"/>
          <w:szCs w:val="24"/>
        </w:rPr>
        <w:t>" target="_blank"&gt;</w:t>
      </w:r>
    </w:p>
    <w:p w14:paraId="52317FE2" w14:textId="77777777" w:rsidR="00282557" w:rsidRDefault="00282557" w:rsidP="00282557">
      <w:pPr>
        <w:autoSpaceDE w:val="0"/>
        <w:autoSpaceDN w:val="0"/>
        <w:spacing w:before="40" w:after="40"/>
      </w:pPr>
      <w:r>
        <w:rPr>
          <w:rFonts w:ascii="Lucida Grande" w:hAnsi="Lucida Grande"/>
          <w:color w:val="000000"/>
          <w:sz w:val="24"/>
          <w:szCs w:val="24"/>
        </w:rPr>
        <w:t>&lt;</w:t>
      </w:r>
      <w:proofErr w:type="spellStart"/>
      <w:r>
        <w:rPr>
          <w:rFonts w:ascii="Lucida Grande" w:hAnsi="Lucida Grande"/>
          <w:color w:val="000000"/>
          <w:sz w:val="24"/>
          <w:szCs w:val="24"/>
        </w:rPr>
        <w:t>img</w:t>
      </w:r>
      <w:proofErr w:type="spellEnd"/>
      <w:r>
        <w:rPr>
          <w:rFonts w:ascii="Lucida Grande" w:hAnsi="Lucida Grande"/>
          <w:color w:val="000000"/>
          <w:sz w:val="24"/>
          <w:szCs w:val="24"/>
        </w:rPr>
        <w:t xml:space="preserve"> src="</w:t>
      </w:r>
      <w:r>
        <w:rPr>
          <w:rFonts w:ascii="Lucida Grande" w:hAnsi="Lucida Grande"/>
          <w:sz w:val="24"/>
          <w:szCs w:val="24"/>
        </w:rPr>
        <w:t>https://raw.githubusercontent.com/Azure/azure-quickstart-templates/master/1-CONTRIBUTION-GUIDE/images/deploytoazure.png</w:t>
      </w:r>
      <w:r>
        <w:rPr>
          <w:rFonts w:ascii="Lucida Grande" w:hAnsi="Lucida Grande"/>
          <w:color w:val="000000"/>
          <w:sz w:val="24"/>
          <w:szCs w:val="24"/>
        </w:rPr>
        <w:t>"/&gt;</w:t>
      </w:r>
    </w:p>
    <w:p w14:paraId="5003E6C7" w14:textId="77777777" w:rsidR="00282557" w:rsidRDefault="00282557" w:rsidP="00282557">
      <w:pPr>
        <w:autoSpaceDE w:val="0"/>
        <w:autoSpaceDN w:val="0"/>
        <w:spacing w:before="40" w:after="40"/>
      </w:pPr>
      <w:r>
        <w:rPr>
          <w:rFonts w:ascii="Lucida Grande" w:hAnsi="Lucida Grande"/>
          <w:color w:val="000000"/>
          <w:sz w:val="24"/>
          <w:szCs w:val="24"/>
        </w:rPr>
        <w:t>&lt;/a&gt;</w:t>
      </w:r>
    </w:p>
    <w:p w14:paraId="40B94CCA" w14:textId="77777777" w:rsidR="00282557" w:rsidRDefault="00282557" w:rsidP="00282557">
      <w:pPr>
        <w:autoSpaceDE w:val="0"/>
        <w:autoSpaceDN w:val="0"/>
        <w:spacing w:before="40" w:after="40"/>
      </w:pPr>
      <w:r>
        <w:rPr>
          <w:rFonts w:ascii="Lucida Grande" w:hAnsi="Lucida Grande"/>
          <w:color w:val="000000"/>
          <w:sz w:val="24"/>
          <w:szCs w:val="24"/>
        </w:rPr>
        <w:t>&lt;a href="</w:t>
      </w:r>
      <w:hyperlink r:id="rId12" w:anchor="/?load=https://raw.githubusercontent.com/Azure/azure-quickstart-templates/master/100-blank-template/azuredeploy.json" w:history="1">
        <w:r>
          <w:rPr>
            <w:rStyle w:val="Hyperlink"/>
            <w:rFonts w:ascii="Lucida Grande" w:hAnsi="Lucida Grande"/>
            <w:sz w:val="24"/>
            <w:szCs w:val="24"/>
          </w:rPr>
          <w:t>http://armviz.io/#/?load=https%3A%2F%2Fraw.githubusercontent.com%2FAzure%2Fazure-quickstart-templates%2Fmaster%2F100-blank-template%2Fazuredeploy.json</w:t>
        </w:r>
      </w:hyperlink>
      <w:r>
        <w:rPr>
          <w:rFonts w:ascii="Lucida Grande" w:hAnsi="Lucida Grande"/>
          <w:color w:val="000000"/>
          <w:sz w:val="24"/>
          <w:szCs w:val="24"/>
        </w:rPr>
        <w:t>" target="_blank"&gt;</w:t>
      </w:r>
    </w:p>
    <w:p w14:paraId="1FC3BBD3" w14:textId="77777777" w:rsidR="00282557" w:rsidRDefault="00282557" w:rsidP="00282557">
      <w:pPr>
        <w:autoSpaceDE w:val="0"/>
        <w:autoSpaceDN w:val="0"/>
        <w:spacing w:before="40" w:after="40"/>
      </w:pPr>
      <w:r>
        <w:rPr>
          <w:rFonts w:ascii="Lucida Grande" w:hAnsi="Lucida Grande"/>
          <w:color w:val="000000"/>
          <w:sz w:val="24"/>
          <w:szCs w:val="24"/>
        </w:rPr>
        <w:t>&lt;</w:t>
      </w:r>
      <w:proofErr w:type="spellStart"/>
      <w:r>
        <w:rPr>
          <w:rFonts w:ascii="Lucida Grande" w:hAnsi="Lucida Grande"/>
          <w:color w:val="000000"/>
          <w:sz w:val="24"/>
          <w:szCs w:val="24"/>
        </w:rPr>
        <w:t>img</w:t>
      </w:r>
      <w:proofErr w:type="spellEnd"/>
      <w:r>
        <w:rPr>
          <w:rFonts w:ascii="Lucida Grande" w:hAnsi="Lucida Grande"/>
          <w:color w:val="000000"/>
          <w:sz w:val="24"/>
          <w:szCs w:val="24"/>
        </w:rPr>
        <w:t xml:space="preserve"> src="</w:t>
      </w:r>
      <w:r>
        <w:rPr>
          <w:rFonts w:ascii="Lucida Grande" w:hAnsi="Lucida Grande"/>
          <w:sz w:val="24"/>
          <w:szCs w:val="24"/>
        </w:rPr>
        <w:t>https://raw.githubusercontent.com/Azure/azure-quickstart-templates/master/1-CONTRIBUTION-GUIDE/images/visualizebutton.png</w:t>
      </w:r>
      <w:r>
        <w:rPr>
          <w:rFonts w:ascii="Lucida Grande" w:hAnsi="Lucida Grande"/>
          <w:color w:val="000000"/>
          <w:sz w:val="24"/>
          <w:szCs w:val="24"/>
        </w:rPr>
        <w:t>"/&gt;</w:t>
      </w:r>
    </w:p>
    <w:p w14:paraId="33094A58" w14:textId="77777777" w:rsidR="00282557" w:rsidRDefault="00282557" w:rsidP="00282557">
      <w:pPr>
        <w:autoSpaceDE w:val="0"/>
        <w:autoSpaceDN w:val="0"/>
        <w:spacing w:before="40" w:after="40"/>
      </w:pPr>
      <w:r>
        <w:rPr>
          <w:rFonts w:ascii="Lucida Grande" w:hAnsi="Lucida Grande"/>
          <w:color w:val="000000"/>
          <w:sz w:val="24"/>
          <w:szCs w:val="24"/>
        </w:rPr>
        <w:t>&lt;/a&gt;</w:t>
      </w:r>
    </w:p>
    <w:p w14:paraId="0675F0C2" w14:textId="77777777" w:rsidR="00282557" w:rsidRDefault="00282557" w:rsidP="00282557">
      <w:pPr>
        <w:autoSpaceDE w:val="0"/>
        <w:autoSpaceDN w:val="0"/>
        <w:spacing w:after="0" w:line="240" w:lineRule="auto"/>
      </w:pPr>
      <w:r>
        <w:rPr>
          <w:sz w:val="20"/>
          <w:szCs w:val="20"/>
        </w:rPr>
        <w:t> </w:t>
      </w:r>
    </w:p>
    <w:p w14:paraId="4535B3B6" w14:textId="61800BB3" w:rsidR="00282557" w:rsidRPr="00890093" w:rsidRDefault="00282557" w:rsidP="00890093">
      <w:r w:rsidRPr="00D0343D">
        <w:t>The Barracuda Web Application Firewall inspects inbound web traffic and blocks SQL injections, Cross-Site Scripting, malware uploads &amp; application DDoS and other attacks targeted at your web applications. It also inspects the responses from the back-end web servers for Data Loss Prevention (DLP). The integrated access control engine enables administrators to create granular access control policies for Authentication, Authorization &amp; Accounting (AAA), which gives organizations strong authentication and user control. The onboard L4/L7 Load Balancing capabilities enable organizations to quickly add back-end servers to scale deployments. Application acceleration capabilities including SSL Offloading, caching, compression, and connection pooling, ensure faster application delivery of web application content.</w:t>
      </w:r>
    </w:p>
    <w:p w14:paraId="54A52A0D" w14:textId="721D8144" w:rsidR="00F67574" w:rsidRDefault="0052532B" w:rsidP="00890093">
      <w:r>
        <w:t xml:space="preserve">Once deployment finishes, </w:t>
      </w:r>
      <w:r w:rsidR="00DF7EED">
        <w:t>you</w:t>
      </w:r>
      <w:r>
        <w:t xml:space="preserve"> will able to directly access fully configured </w:t>
      </w:r>
      <w:r w:rsidR="00FB5F69">
        <w:t xml:space="preserve">Barracuda GUI and start </w:t>
      </w:r>
      <w:r w:rsidR="00193C6D">
        <w:t>publishing your web applications.</w:t>
      </w:r>
      <w:r w:rsidR="00D47796">
        <w:t xml:space="preserve"> </w:t>
      </w:r>
    </w:p>
    <w:p w14:paraId="5E6BF11F" w14:textId="13EAB9FD" w:rsidR="00F67574" w:rsidRPr="00890093" w:rsidRDefault="00F67574" w:rsidP="00D15A0D">
      <w:pPr>
        <w:pStyle w:val="Heading1"/>
      </w:pPr>
      <w:r>
        <w:t>Deployment</w:t>
      </w:r>
      <w:r w:rsidR="005919CA">
        <w:t xml:space="preserve"> Solution</w:t>
      </w:r>
      <w:r>
        <w:t xml:space="preserve"> Architecture </w:t>
      </w:r>
    </w:p>
    <w:p w14:paraId="6E0E0AC0" w14:textId="77777777" w:rsidR="00994CB6" w:rsidRDefault="00874B21" w:rsidP="00874B21">
      <w:r>
        <w:t>This template</w:t>
      </w:r>
      <w:r w:rsidR="00890093">
        <w:t xml:space="preserve"> will </w:t>
      </w:r>
      <w:r w:rsidR="00994CB6">
        <w:t>deploy</w:t>
      </w:r>
    </w:p>
    <w:p w14:paraId="2BBF5572" w14:textId="470C8C5E" w:rsidR="00994CB6" w:rsidRDefault="00994CB6" w:rsidP="00994CB6">
      <w:pPr>
        <w:pStyle w:val="ListParagraph"/>
        <w:numPr>
          <w:ilvl w:val="0"/>
          <w:numId w:val="22"/>
        </w:numPr>
      </w:pPr>
      <w:r>
        <w:t xml:space="preserve"> </w:t>
      </w:r>
      <w:r w:rsidR="00764D2A">
        <w:t>Two</w:t>
      </w:r>
      <w:r w:rsidR="00874B21" w:rsidRPr="00874B21">
        <w:t xml:space="preserve"> storage accou</w:t>
      </w:r>
      <w:r w:rsidR="00874B21">
        <w:t>nt</w:t>
      </w:r>
      <w:r w:rsidR="00CC4EBD">
        <w:t xml:space="preserve"> </w:t>
      </w:r>
    </w:p>
    <w:p w14:paraId="663DCD41" w14:textId="77777777" w:rsidR="00994CB6" w:rsidRDefault="00994CB6" w:rsidP="00994CB6">
      <w:pPr>
        <w:pStyle w:val="ListParagraph"/>
        <w:numPr>
          <w:ilvl w:val="0"/>
          <w:numId w:val="22"/>
        </w:numPr>
      </w:pPr>
      <w:r>
        <w:lastRenderedPageBreak/>
        <w:t xml:space="preserve"> One Virtual Network with two subnets</w:t>
      </w:r>
    </w:p>
    <w:p w14:paraId="45ED730E" w14:textId="4E660F40" w:rsidR="005F4745" w:rsidRDefault="005F4745" w:rsidP="00994CB6">
      <w:pPr>
        <w:pStyle w:val="ListParagraph"/>
        <w:numPr>
          <w:ilvl w:val="0"/>
          <w:numId w:val="22"/>
        </w:numPr>
      </w:pPr>
      <w:r>
        <w:t xml:space="preserve">One Load Balancer to </w:t>
      </w:r>
      <w:r w:rsidR="00F77143">
        <w:t>facilitate</w:t>
      </w:r>
      <w:r>
        <w:t xml:space="preserve"> RDP </w:t>
      </w:r>
      <w:r w:rsidR="00C84291">
        <w:t>access (</w:t>
      </w:r>
      <w:r w:rsidR="00764D2A">
        <w:t xml:space="preserve">via </w:t>
      </w:r>
      <w:r>
        <w:t>NAT Rules) to backend web servers</w:t>
      </w:r>
    </w:p>
    <w:p w14:paraId="299B8149" w14:textId="1892770A" w:rsidR="00994CB6" w:rsidRDefault="005F4745" w:rsidP="00994CB6">
      <w:pPr>
        <w:pStyle w:val="ListParagraph"/>
        <w:numPr>
          <w:ilvl w:val="0"/>
          <w:numId w:val="22"/>
        </w:numPr>
      </w:pPr>
      <w:r>
        <w:t>2</w:t>
      </w:r>
      <w:r w:rsidR="00994CB6">
        <w:t xml:space="preserve"> Public </w:t>
      </w:r>
      <w:r w:rsidR="00D47796">
        <w:t>IP’s,</w:t>
      </w:r>
      <w:r w:rsidR="00994CB6">
        <w:t xml:space="preserve"> one for </w:t>
      </w:r>
      <w:r>
        <w:t xml:space="preserve">Barracuda WAF and other for LB </w:t>
      </w:r>
    </w:p>
    <w:p w14:paraId="2D1C8331" w14:textId="1AAB9359" w:rsidR="00701A07" w:rsidRDefault="00701A07" w:rsidP="00994CB6">
      <w:pPr>
        <w:pStyle w:val="ListParagraph"/>
        <w:numPr>
          <w:ilvl w:val="0"/>
          <w:numId w:val="22"/>
        </w:numPr>
      </w:pPr>
      <w:r>
        <w:t xml:space="preserve">Virtual Machines </w:t>
      </w:r>
      <w:r w:rsidR="00D47796">
        <w:t>Availability</w:t>
      </w:r>
      <w:r>
        <w:t xml:space="preserve"> set for </w:t>
      </w:r>
      <w:r w:rsidR="005F4745">
        <w:t>Barracuda</w:t>
      </w:r>
      <w:r>
        <w:t xml:space="preserve"> and </w:t>
      </w:r>
      <w:r w:rsidR="005F4745">
        <w:t>Backend</w:t>
      </w:r>
      <w:r w:rsidR="00764D2A">
        <w:t xml:space="preserve"> Web server</w:t>
      </w:r>
      <w:r w:rsidR="001B077C">
        <w:t xml:space="preserve"> VM</w:t>
      </w:r>
      <w:r>
        <w:t>s.</w:t>
      </w:r>
    </w:p>
    <w:p w14:paraId="4DBB8CD5" w14:textId="3F6F6EA1" w:rsidR="00994CB6" w:rsidRDefault="005F4745" w:rsidP="00994CB6">
      <w:pPr>
        <w:pStyle w:val="ListParagraph"/>
        <w:numPr>
          <w:ilvl w:val="0"/>
          <w:numId w:val="22"/>
        </w:numPr>
      </w:pPr>
      <w:r>
        <w:t>One Barracuda WAF VM</w:t>
      </w:r>
    </w:p>
    <w:p w14:paraId="2F16B3E0" w14:textId="174C6FBA" w:rsidR="00E42E3E" w:rsidRDefault="005F4745" w:rsidP="00994CB6">
      <w:pPr>
        <w:pStyle w:val="ListParagraph"/>
        <w:numPr>
          <w:ilvl w:val="0"/>
          <w:numId w:val="22"/>
        </w:numPr>
      </w:pPr>
      <w:r>
        <w:t>Two Windows Server 2012 R2 VMs</w:t>
      </w:r>
    </w:p>
    <w:p w14:paraId="6BA01539" w14:textId="0D51A998" w:rsidR="00764981" w:rsidRDefault="005F4745" w:rsidP="00874B21">
      <w:pPr>
        <w:pStyle w:val="ListParagraph"/>
        <w:numPr>
          <w:ilvl w:val="0"/>
          <w:numId w:val="22"/>
        </w:numPr>
      </w:pPr>
      <w:r>
        <w:t>Automated deployment of IIS in Windows VM’s</w:t>
      </w:r>
    </w:p>
    <w:p w14:paraId="775B1A4C" w14:textId="713A8405" w:rsidR="00764981" w:rsidRDefault="00764981" w:rsidP="00874B21">
      <w:r w:rsidRPr="00764981">
        <w:rPr>
          <w:noProof/>
          <w:lang w:eastAsia="en-US"/>
        </w:rPr>
        <mc:AlternateContent>
          <mc:Choice Requires="wpg">
            <w:drawing>
              <wp:inline distT="0" distB="0" distL="0" distR="0" wp14:anchorId="6CE796F2" wp14:editId="3AD40AA9">
                <wp:extent cx="6349365" cy="4154964"/>
                <wp:effectExtent l="0" t="0" r="13335" b="17145"/>
                <wp:docPr id="2" name="Group 1"/>
                <wp:cNvGraphicFramePr/>
                <a:graphic xmlns:a="http://schemas.openxmlformats.org/drawingml/2006/main">
                  <a:graphicData uri="http://schemas.microsoft.com/office/word/2010/wordprocessingGroup">
                    <wpg:wgp>
                      <wpg:cNvGrpSpPr/>
                      <wpg:grpSpPr>
                        <a:xfrm>
                          <a:off x="0" y="0"/>
                          <a:ext cx="6349365" cy="4154964"/>
                          <a:chOff x="-500904" y="0"/>
                          <a:chExt cx="7838095" cy="5128991"/>
                        </a:xfrm>
                      </wpg:grpSpPr>
                      <pic:pic xmlns:pic="http://schemas.openxmlformats.org/drawingml/2006/picture">
                        <pic:nvPicPr>
                          <pic:cNvPr id="3" name="Picture 3"/>
                          <pic:cNvPicPr>
                            <a:picLocks noChangeAspect="1"/>
                          </pic:cNvPicPr>
                        </pic:nvPicPr>
                        <pic:blipFill>
                          <a:blip r:embed="rId13"/>
                          <a:stretch>
                            <a:fillRect/>
                          </a:stretch>
                        </pic:blipFill>
                        <pic:spPr>
                          <a:xfrm>
                            <a:off x="-155209" y="2119637"/>
                            <a:ext cx="725709" cy="656868"/>
                          </a:xfrm>
                          <a:prstGeom prst="rect">
                            <a:avLst/>
                          </a:prstGeom>
                        </pic:spPr>
                      </pic:pic>
                      <wps:wsp>
                        <wps:cNvPr id="4" name="Rectangle 4"/>
                        <wps:cNvSpPr/>
                        <wps:spPr bwMode="auto">
                          <a:xfrm>
                            <a:off x="1614346" y="193900"/>
                            <a:ext cx="5565683" cy="4761758"/>
                          </a:xfrm>
                          <a:prstGeom prst="rect">
                            <a:avLst/>
                          </a:prstGeom>
                          <a:noFill/>
                          <a:ln w="25400">
                            <a:solidFill>
                              <a:schemeClr val="accent1"/>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vert="horz" wrap="square" lIns="91436" tIns="45718" rIns="91436" bIns="45718" numCol="1" rtlCol="0" anchor="ctr" anchorCtr="0" compatLnSpc="1">
                          <a:prstTxWarp prst="textNoShape">
                            <a:avLst/>
                          </a:prstTxWarp>
                        </wps:bodyPr>
                      </wps:wsp>
                      <wps:wsp>
                        <wps:cNvPr id="5" name="Rectangle 5"/>
                        <wps:cNvSpPr/>
                        <wps:spPr bwMode="auto">
                          <a:xfrm>
                            <a:off x="1422166" y="0"/>
                            <a:ext cx="5915025" cy="5128991"/>
                          </a:xfrm>
                          <a:prstGeom prst="rect">
                            <a:avLst/>
                          </a:prstGeom>
                          <a:noFill/>
                          <a:ln w="25400" cmpd="sng">
                            <a:solidFill>
                              <a:schemeClr val="accent1"/>
                            </a:solidFill>
                            <a:prstDash val="sysDash"/>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vert="horz" wrap="square" lIns="68545" tIns="34273" rIns="68545" bIns="34273" numCol="1" rtlCol="0" anchor="ctr" anchorCtr="0" compatLnSpc="1">
                          <a:prstTxWarp prst="textNoShape">
                            <a:avLst/>
                          </a:prstTxWarp>
                        </wps:bodyPr>
                      </wps:wsp>
                      <wps:wsp>
                        <wps:cNvPr id="6" name="Text Box 6"/>
                        <wps:cNvSpPr txBox="1"/>
                        <wps:spPr>
                          <a:xfrm>
                            <a:off x="1724173" y="0"/>
                            <a:ext cx="3870838" cy="329221"/>
                          </a:xfrm>
                          <a:prstGeom prst="rect">
                            <a:avLst/>
                          </a:prstGeom>
                          <a:noFill/>
                        </wps:spPr>
                        <wps:txbx>
                          <w:txbxContent>
                            <w:p w14:paraId="2445056B" w14:textId="77777777" w:rsidR="00764981" w:rsidRPr="00282557" w:rsidRDefault="00764981" w:rsidP="00764981">
                              <w:pPr>
                                <w:pStyle w:val="NormalWeb"/>
                                <w:spacing w:before="58" w:beforeAutospacing="0" w:after="0" w:afterAutospacing="0" w:line="216" w:lineRule="auto"/>
                                <w:rPr>
                                  <w:sz w:val="20"/>
                                </w:rPr>
                              </w:pPr>
                              <w:r w:rsidRPr="00282557">
                                <w:rPr>
                                  <w:rFonts w:asciiTheme="minorHAnsi" w:hAnsi="Corbel" w:cstheme="minorBidi"/>
                                  <w:b/>
                                  <w:bCs/>
                                  <w:color w:val="FFC000" w:themeColor="accent1"/>
                                  <w:kern w:val="24"/>
                                  <w:sz w:val="20"/>
                                  <w:lang w:val="en-US"/>
                                </w:rPr>
                                <w:t xml:space="preserve">Virtual Network </w:t>
                              </w:r>
                              <w:r w:rsidRPr="00282557">
                                <w:rPr>
                                  <w:rFonts w:asciiTheme="minorHAnsi" w:hAnsi="Corbel" w:cstheme="minorBidi"/>
                                  <w:color w:val="FFC000" w:themeColor="accent1"/>
                                  <w:kern w:val="24"/>
                                  <w:sz w:val="20"/>
                                  <w:lang w:val="en-US"/>
                                </w:rPr>
                                <w:t>Address Space: 10.0.0.0/16</w:t>
                              </w:r>
                            </w:p>
                          </w:txbxContent>
                        </wps:txbx>
                        <wps:bodyPr wrap="square" lIns="0" tIns="0" rIns="0" bIns="0" rtlCol="0">
                          <a:noAutofit/>
                        </wps:bodyPr>
                      </wps:wsp>
                      <wps:wsp>
                        <wps:cNvPr id="7" name="Rectangle 7"/>
                        <wps:cNvSpPr/>
                        <wps:spPr bwMode="auto">
                          <a:xfrm>
                            <a:off x="5179639" y="1897715"/>
                            <a:ext cx="922635" cy="351947"/>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06ED8D6D" w14:textId="7EEEB45C"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web-vm</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1</w:t>
                              </w:r>
                            </w:p>
                          </w:txbxContent>
                        </wps:txbx>
                        <wps:bodyPr vert="horz" wrap="square" lIns="45720" tIns="45718" rIns="45720" bIns="45718" numCol="1" rtlCol="0" anchor="ctr" anchorCtr="0" compatLnSpc="1">
                          <a:prstTxWarp prst="textNoShape">
                            <a:avLst/>
                          </a:prstTxWarp>
                          <a:spAutoFit/>
                        </wps:bodyPr>
                      </wps:wsp>
                      <wps:wsp>
                        <wps:cNvPr id="8" name="Rectangle 8"/>
                        <wps:cNvSpPr/>
                        <wps:spPr bwMode="auto">
                          <a:xfrm>
                            <a:off x="5159929" y="2962033"/>
                            <a:ext cx="988481" cy="351947"/>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625740DF" w14:textId="1864B1D3"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web-vm</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2</w:t>
                              </w:r>
                            </w:p>
                          </w:txbxContent>
                        </wps:txbx>
                        <wps:bodyPr vert="horz" wrap="square" lIns="45720" tIns="45718" rIns="45720" bIns="45718" numCol="1" rtlCol="0" anchor="ctr" anchorCtr="0" compatLnSpc="1">
                          <a:prstTxWarp prst="textNoShape">
                            <a:avLst/>
                          </a:prstTxWarp>
                          <a:spAutoFit/>
                        </wps:bodyPr>
                      </wps:wsp>
                      <wps:wsp>
                        <wps:cNvPr id="9" name="Rectangle 9"/>
                        <wps:cNvSpPr/>
                        <wps:spPr bwMode="auto">
                          <a:xfrm>
                            <a:off x="4828021" y="952074"/>
                            <a:ext cx="1619932" cy="3473446"/>
                          </a:xfrm>
                          <a:prstGeom prst="rect">
                            <a:avLst/>
                          </a:prstGeom>
                          <a:noFill/>
                          <a:ln w="25400">
                            <a:solidFill>
                              <a:schemeClr val="accent1"/>
                            </a:solidFill>
                            <a:prstDash val="sysDash"/>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vert="horz" wrap="square" lIns="91436" tIns="45718" rIns="91436" bIns="45718" numCol="1" rtlCol="0" anchor="ctr" anchorCtr="0" compatLnSpc="1">
                          <a:prstTxWarp prst="textNoShape">
                            <a:avLst/>
                          </a:prstTxWarp>
                        </wps:bodyPr>
                      </wps:wsp>
                      <wps:wsp>
                        <wps:cNvPr id="10" name="Rectangle 10"/>
                        <wps:cNvSpPr/>
                        <wps:spPr bwMode="auto">
                          <a:xfrm>
                            <a:off x="4642184" y="426431"/>
                            <a:ext cx="1835080" cy="579266"/>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4860A6A5"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AV Set: web-as</w:t>
                              </w:r>
                            </w:p>
                            <w:p w14:paraId="3EE5D68B" w14:textId="4FA73DEA"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Subnet: w</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eb</w:t>
                              </w: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ubnet</w:t>
                              </w:r>
                            </w:p>
                          </w:txbxContent>
                        </wps:txbx>
                        <wps:bodyPr vert="horz" wrap="square" lIns="45720" tIns="45718" rIns="45720" bIns="45718" numCol="1" rtlCol="0" anchor="ctr" anchorCtr="0" compatLnSpc="1">
                          <a:prstTxWarp prst="textNoShape">
                            <a:avLst/>
                          </a:prstTxWarp>
                          <a:spAutoFit/>
                        </wps:bodyPr>
                      </wps:wsp>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204935" y="1194766"/>
                            <a:ext cx="813491" cy="701614"/>
                          </a:xfrm>
                          <a:prstGeom prst="rect">
                            <a:avLst/>
                          </a:prstGeom>
                        </pic:spPr>
                      </pic:pic>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204935" y="2267536"/>
                            <a:ext cx="813491" cy="701614"/>
                          </a:xfrm>
                          <a:prstGeom prst="rect">
                            <a:avLst/>
                          </a:prstGeom>
                        </pic:spPr>
                      </pic:pic>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13628" y="2074145"/>
                            <a:ext cx="695304" cy="590748"/>
                          </a:xfrm>
                          <a:prstGeom prst="rect">
                            <a:avLst/>
                          </a:prstGeom>
                        </pic:spPr>
                      </pic:pic>
                      <wps:wsp>
                        <wps:cNvPr id="14" name="Rectangle 14"/>
                        <wps:cNvSpPr/>
                        <wps:spPr bwMode="auto">
                          <a:xfrm>
                            <a:off x="-500904" y="2684038"/>
                            <a:ext cx="1714362" cy="579266"/>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12645ABB"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 xml:space="preserve">Public IP/DNS Name </w:t>
                              </w:r>
                            </w:p>
                            <w:p w14:paraId="2EF96F4F"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of Barracuda WAF</w:t>
                              </w:r>
                            </w:p>
                          </w:txbxContent>
                        </wps:txbx>
                        <wps:bodyPr vert="horz" wrap="none" lIns="45720" tIns="45718" rIns="45720" bIns="45718" numCol="1" rtlCol="0" anchor="ctr" anchorCtr="0" compatLnSpc="1">
                          <a:prstTxWarp prst="textNoShape">
                            <a:avLst/>
                          </a:prstTxWarp>
                          <a:spAutoFit/>
                        </wps:bodyPr>
                      </wps:wsp>
                      <wps:wsp>
                        <wps:cNvPr id="15" name="Straight Arrow Connector 15"/>
                        <wps:cNvCnPr>
                          <a:stCxn id="3" idx="3"/>
                        </wps:cNvCnPr>
                        <wps:spPr>
                          <a:xfrm flipV="1">
                            <a:off x="570499" y="2440702"/>
                            <a:ext cx="1896561" cy="7370"/>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bwMode="auto">
                          <a:xfrm>
                            <a:off x="-437409" y="4377239"/>
                            <a:ext cx="1693197" cy="579266"/>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322FE618"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 xml:space="preserve">External LB </w:t>
                              </w:r>
                            </w:p>
                            <w:p w14:paraId="729AE9A1"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with RDP NAT Rules</w:t>
                              </w:r>
                            </w:p>
                          </w:txbxContent>
                        </wps:txbx>
                        <wps:bodyPr vert="horz" wrap="none" lIns="45720" tIns="45718" rIns="45720" bIns="45718" numCol="1" rtlCol="0" anchor="ctr" anchorCtr="0" compatLnSpc="1">
                          <a:prstTxWarp prst="textNoShape">
                            <a:avLst/>
                          </a:prstTxWarp>
                          <a:spAutoFit/>
                        </wps:bodyPr>
                      </wps:wsp>
                      <wps:wsp>
                        <wps:cNvPr id="17" name="Rectangle 17"/>
                        <wps:cNvSpPr/>
                        <wps:spPr bwMode="auto">
                          <a:xfrm>
                            <a:off x="2406691" y="1800871"/>
                            <a:ext cx="1476608" cy="1387592"/>
                          </a:xfrm>
                          <a:prstGeom prst="rect">
                            <a:avLst/>
                          </a:prstGeom>
                          <a:noFill/>
                          <a:ln w="25400">
                            <a:solidFill>
                              <a:schemeClr val="accent1"/>
                            </a:solidFill>
                            <a:prstDash val="sysDash"/>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bodyPr vert="horz" wrap="square" lIns="91436" tIns="45718" rIns="91436" bIns="45718" numCol="1" rtlCol="0" anchor="ctr" anchorCtr="0" compatLnSpc="1">
                          <a:prstTxWarp prst="textNoShape">
                            <a:avLst/>
                          </a:prstTxWarp>
                        </wps:bodyPr>
                      </wps:wsp>
                      <wps:wsp>
                        <wps:cNvPr id="18" name="Rectangle 18"/>
                        <wps:cNvSpPr/>
                        <wps:spPr bwMode="auto">
                          <a:xfrm>
                            <a:off x="2102388" y="1273027"/>
                            <a:ext cx="2117280" cy="579266"/>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3C01A732"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AV Set: bwaf-as</w:t>
                              </w:r>
                            </w:p>
                            <w:p w14:paraId="2677FD9C" w14:textId="4CEE0618"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Subnet: bwaf-s</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ubnet</w:t>
                              </w:r>
                            </w:p>
                          </w:txbxContent>
                        </wps:txbx>
                        <wps:bodyPr vert="horz" wrap="square" lIns="45720" tIns="45718" rIns="45720" bIns="45718" numCol="1" rtlCol="0" anchor="ctr" anchorCtr="0" compatLnSpc="1">
                          <a:prstTxWarp prst="textNoShape">
                            <a:avLst/>
                          </a:prstTxWarp>
                          <a:spAutoFit/>
                        </wps:bodyPr>
                      </wps:wsp>
                      <wps:wsp>
                        <wps:cNvPr id="19" name="Rectangle 19"/>
                        <wps:cNvSpPr/>
                        <wps:spPr bwMode="auto">
                          <a:xfrm>
                            <a:off x="2632905" y="2602361"/>
                            <a:ext cx="988481" cy="579266"/>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64491858"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Barracuda WAF</w:t>
                              </w:r>
                            </w:p>
                          </w:txbxContent>
                        </wps:txbx>
                        <wps:bodyPr vert="horz" wrap="square" lIns="45720" tIns="45718" rIns="45720" bIns="45718" numCol="1" rtlCol="0" anchor="ctr" anchorCtr="0" compatLnSpc="1">
                          <a:prstTxWarp prst="textNoShape">
                            <a:avLst/>
                          </a:prstTxWarp>
                          <a:spAutoFit/>
                        </wps:bodyPr>
                      </wps:wsp>
                      <wps:wsp>
                        <wps:cNvPr id="20" name="Straight Arrow Connector 20"/>
                        <wps:cNvCnPr/>
                        <wps:spPr>
                          <a:xfrm flipV="1">
                            <a:off x="3881340" y="1566631"/>
                            <a:ext cx="918232" cy="833106"/>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204934" y="3341530"/>
                            <a:ext cx="813491" cy="701614"/>
                          </a:xfrm>
                          <a:prstGeom prst="rect">
                            <a:avLst/>
                          </a:prstGeom>
                        </pic:spPr>
                      </pic:pic>
                      <wps:wsp>
                        <wps:cNvPr id="22" name="Rectangle 22"/>
                        <wps:cNvSpPr/>
                        <wps:spPr bwMode="auto">
                          <a:xfrm>
                            <a:off x="5132253" y="4035145"/>
                            <a:ext cx="987698" cy="351947"/>
                          </a:xfrm>
                          <a:prstGeom prst="rect">
                            <a:avLst/>
                          </a:prstGeom>
                          <a:noFill/>
                          <a:ln>
                            <a:no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14:paraId="6337DD88" w14:textId="27A2CA4D"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w:t>
                              </w:r>
                              <w:r w:rsidR="00282557">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eb-vm.</w:t>
                              </w: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n</w:t>
                              </w:r>
                            </w:p>
                          </w:txbxContent>
                        </wps:txbx>
                        <wps:bodyPr vert="horz" wrap="square" lIns="45720" tIns="45718" rIns="45720" bIns="45718" numCol="1" rtlCol="0" anchor="ctr" anchorCtr="0" compatLnSpc="1">
                          <a:prstTxWarp prst="textNoShape">
                            <a:avLst/>
                          </a:prstTxWarp>
                          <a:spAutoFit/>
                        </wps:bodyPr>
                      </wps:wsp>
                      <wps:wsp>
                        <wps:cNvPr id="23" name="Straight Arrow Connector 23"/>
                        <wps:cNvCnPr/>
                        <wps:spPr>
                          <a:xfrm>
                            <a:off x="3889539" y="2413587"/>
                            <a:ext cx="910033" cy="774876"/>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4" name="Picture 2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16200000">
                            <a:off x="-155224" y="3530654"/>
                            <a:ext cx="780290" cy="780289"/>
                          </a:xfrm>
                          <a:prstGeom prst="rect">
                            <a:avLst/>
                          </a:prstGeom>
                        </pic:spPr>
                      </pic:pic>
                      <wps:wsp>
                        <wps:cNvPr id="25" name="Straight Arrow Connector 25"/>
                        <wps:cNvCnPr>
                          <a:stCxn id="24" idx="2"/>
                        </wps:cNvCnPr>
                        <wps:spPr>
                          <a:xfrm>
                            <a:off x="625066" y="3920799"/>
                            <a:ext cx="4202955" cy="42910"/>
                          </a:xfrm>
                          <a:prstGeom prst="straightConnector1">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CE796F2" id="Group 1" o:spid="_x0000_s1026" style="width:499.95pt;height:327.15pt;mso-position-horizontal-relative:char;mso-position-vertical-relative:line" coordorigin="-5009" coordsize="78380,5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52;top:21196;width:7257;height:6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">
                  <v:imagedata r:id="rId17" o:title=""/>
                  <v:path arrowok="t"/>
                </v:shape>
                <v:rect id="Rectangle 4" o:spid="_x0000_s1028" style="position:absolute;left:16143;top:1939;width:55657;height:47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" filled="f" strokecolor="#ffc000 [3204]" strokeweight="2pt">
                  <v:textbox inset="2.53989mm,1.2699mm,2.53989mm,1.2699mm"/>
                </v:rect>
                <v:rect id="Rectangle 5" o:spid="_x0000_s1029" style="position:absolute;left:14221;width:59150;height:51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" filled="f" strokecolor="#ffc000 [3204]" strokeweight="2pt">
                  <v:stroke dashstyle="3 1"/>
                  <v:textbox inset="1.90403mm,.95203mm,1.90403mm,.95203mm"/>
                </v:rect>
                <v:shapetype id="_x0000_t202" coordsize="21600,21600" o:spt="202" path="m,l,21600r21600,l21600,xe">
                  <v:stroke joinstyle="miter"/>
                  <v:path gradientshapeok="t" o:connecttype="rect"/>
                </v:shapetype>
                <v:shape id="Text Box 6" o:spid="_x0000_s1030" type="#_x0000_t202" style="position:absolute;left:17241;width:38709;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445056B" w14:textId="77777777" w:rsidR="00764981" w:rsidRPr="00282557" w:rsidRDefault="00764981" w:rsidP="00764981">
                        <w:pPr>
                          <w:pStyle w:val="NormalWeb"/>
                          <w:spacing w:before="58" w:beforeAutospacing="0" w:after="0" w:afterAutospacing="0" w:line="216" w:lineRule="auto"/>
                          <w:rPr>
                            <w:sz w:val="20"/>
                          </w:rPr>
                        </w:pPr>
                        <w:r w:rsidRPr="00282557">
                          <w:rPr>
                            <w:rFonts w:asciiTheme="minorHAnsi" w:hAnsi="Corbel" w:cstheme="minorBidi"/>
                            <w:b/>
                            <w:bCs/>
                            <w:color w:val="FFC000" w:themeColor="accent1"/>
                            <w:kern w:val="24"/>
                            <w:sz w:val="20"/>
                            <w:lang w:val="en-US"/>
                          </w:rPr>
                          <w:t xml:space="preserve">Virtual Network </w:t>
                        </w:r>
                        <w:r w:rsidRPr="00282557">
                          <w:rPr>
                            <w:rFonts w:asciiTheme="minorHAnsi" w:hAnsi="Corbel" w:cstheme="minorBidi"/>
                            <w:color w:val="FFC000" w:themeColor="accent1"/>
                            <w:kern w:val="24"/>
                            <w:sz w:val="20"/>
                            <w:lang w:val="en-US"/>
                          </w:rPr>
                          <w:t>Address Space: 10.0.0.0/16</w:t>
                        </w:r>
                      </w:p>
                    </w:txbxContent>
                  </v:textbox>
                </v:shape>
                <v:rect id="Rectangle 7" o:spid="_x0000_s1031" style="position:absolute;left:51796;top:18977;width:9226;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" filled="f" stroked="f">
                  <v:textbox style="mso-fit-shape-to-text:t" inset="3.6pt,1.2699mm,3.6pt,1.2699mm">
                    <w:txbxContent>
                      <w:p w14:paraId="06ED8D6D" w14:textId="7EEEB45C"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web-vm</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1</w:t>
                        </w:r>
                      </w:p>
                    </w:txbxContent>
                  </v:textbox>
                </v:rect>
                <v:rect id="Rectangle 8" o:spid="_x0000_s1032" style="position:absolute;left:51599;top:29620;width:9885;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" filled="f" stroked="f">
                  <v:textbox style="mso-fit-shape-to-text:t" inset="3.6pt,1.2699mm,3.6pt,1.2699mm">
                    <w:txbxContent>
                      <w:p w14:paraId="625740DF" w14:textId="1864B1D3"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web-vm</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2</w:t>
                        </w:r>
                      </w:p>
                    </w:txbxContent>
                  </v:textbox>
                </v:rect>
                <v:rect id="Rectangle 9" o:spid="_x0000_s1033" style="position:absolute;left:48280;top:9520;width:16199;height:3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" filled="f" strokecolor="#ffc000 [3204]" strokeweight="2pt">
                  <v:stroke dashstyle="3 1"/>
                  <v:textbox inset="2.53989mm,1.2699mm,2.53989mm,1.2699mm"/>
                </v:rect>
                <v:rect id="Rectangle 10" o:spid="_x0000_s1034" style="position:absolute;left:46421;top:4264;width:18351;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" filled="f" stroked="f">
                  <v:textbox style="mso-fit-shape-to-text:t" inset="3.6pt,1.2699mm,3.6pt,1.2699mm">
                    <w:txbxContent>
                      <w:p w14:paraId="4860A6A5"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AV Set: web-as</w:t>
                        </w:r>
                      </w:p>
                      <w:p w14:paraId="3EE5D68B" w14:textId="4FA73DEA"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Subnet: w</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eb</w:t>
                        </w: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ubnet</w:t>
                        </w:r>
                      </w:p>
                    </w:txbxContent>
                  </v:textbox>
                </v:rect>
                <v:shape id="Picture 11" o:spid="_x0000_s1035" type="#_x0000_t75" style="position:absolute;left:52049;top:11947;width:813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">
                  <v:imagedata r:id="rId18" o:title=""/>
                  <v:path arrowok="t"/>
                </v:shape>
                <v:shape id="Picture 12" o:spid="_x0000_s1036" type="#_x0000_t75" style="position:absolute;left:52049;top:22675;width:813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">
                  <v:imagedata r:id="rId18" o:title=""/>
                  <v:path arrowok="t"/>
                </v:shape>
                <v:shape id="Picture 13" o:spid="_x0000_s1037" type="#_x0000_t75" style="position:absolute;left:28136;top:20741;width:6953;height:5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">
                  <v:imagedata r:id="rId19" o:title=""/>
                  <v:path arrowok="t"/>
                </v:shape>
                <v:rect id="Rectangle 14" o:spid="_x0000_s1038" style="position:absolute;left:-5009;top:26840;width:17143;height:57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" filled="f" stroked="f">
                  <v:textbox style="mso-fit-shape-to-text:t" inset="3.6pt,1.2699mm,3.6pt,1.2699mm">
                    <w:txbxContent>
                      <w:p w14:paraId="12645ABB"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 xml:space="preserve">Public IP/DNS Name </w:t>
                        </w:r>
                      </w:p>
                      <w:p w14:paraId="2EF96F4F"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of Barracuda WAF</w:t>
                        </w:r>
                      </w:p>
                    </w:txbxContent>
                  </v:textbox>
                </v:rect>
                <v:shapetype id="_x0000_t32" coordsize="21600,21600" o:spt="32" o:oned="t" path="m,l21600,21600e" filled="f">
                  <v:path arrowok="t" fillok="f" o:connecttype="none"/>
                  <o:lock v:ext="edit" shapetype="t"/>
                </v:shapetype>
                <v:shape id="Straight Arrow Connector 15" o:spid="_x0000_s1039" type="#_x0000_t32" style="position:absolute;left:5704;top:24407;width:1896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" strokecolor="#ffc000 [3204]" strokeweight="2pt">
                  <v:stroke endarrow="block"/>
                </v:shape>
                <v:rect id="Rectangle 16" o:spid="_x0000_s1040" style="position:absolute;left:-4374;top:43772;width:16931;height:57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" filled="f" stroked="f">
                  <v:textbox style="mso-fit-shape-to-text:t" inset="3.6pt,1.2699mm,3.6pt,1.2699mm">
                    <w:txbxContent>
                      <w:p w14:paraId="322FE618"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 xml:space="preserve">External LB </w:t>
                        </w:r>
                      </w:p>
                      <w:p w14:paraId="729AE9A1"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with RDP NAT Rules</w:t>
                        </w:r>
                      </w:p>
                    </w:txbxContent>
                  </v:textbox>
                </v:rect>
                <v:rect id="Rectangle 17" o:spid="_x0000_s1041" style="position:absolute;left:24066;top:18008;width:14766;height:1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" filled="f" strokecolor="#ffc000 [3204]" strokeweight="2pt">
                  <v:stroke dashstyle="3 1"/>
                  <v:textbox inset="2.53989mm,1.2699mm,2.53989mm,1.2699mm"/>
                </v:rect>
                <v:rect id="Rectangle 18" o:spid="_x0000_s1042" style="position:absolute;left:21023;top:12730;width:21173;height:5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" filled="f" stroked="f">
                  <v:textbox style="mso-fit-shape-to-text:t" inset="3.6pt,1.2699mm,3.6pt,1.2699mm">
                    <w:txbxContent>
                      <w:p w14:paraId="3C01A732"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AV Set: bwaf-as</w:t>
                        </w:r>
                      </w:p>
                      <w:p w14:paraId="2677FD9C" w14:textId="4CEE0618" w:rsidR="00764981" w:rsidRDefault="00282557"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Subnet: bwaf-s</w:t>
                        </w:r>
                        <w:r w:rsidR="00764981">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ubnet</w:t>
                        </w:r>
                      </w:p>
                    </w:txbxContent>
                  </v:textbox>
                </v:rect>
                <v:rect id="Rectangle 19" o:spid="_x0000_s1043" style="position:absolute;left:26329;top:26023;width:9884;height:5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" filled="f" stroked="f">
                  <v:textbox style="mso-fit-shape-to-text:t" inset="3.6pt,1.2699mm,3.6pt,1.2699mm">
                    <w:txbxContent>
                      <w:p w14:paraId="64491858" w14:textId="77777777"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Barracuda WAF</w:t>
                        </w:r>
                      </w:p>
                    </w:txbxContent>
                  </v:textbox>
                </v:rect>
                <v:shape id="Straight Arrow Connector 20" o:spid="_x0000_s1044" type="#_x0000_t32" style="position:absolute;left:38813;top:15666;width:9182;height:83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" strokecolor="#ffc000 [3204]" strokeweight="2pt">
                  <v:stroke endarrow="block"/>
                </v:shape>
                <v:shape id="Picture 21" o:spid="_x0000_s1045" type="#_x0000_t75" style="position:absolute;left:52049;top:33415;width:8135;height:7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">
                  <v:imagedata r:id="rId18" o:title=""/>
                  <v:path arrowok="t"/>
                </v:shape>
                <v:rect id="Rectangle 22" o:spid="_x0000_s1046" style="position:absolute;left:51322;top:40351;width:9877;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" filled="f" stroked="f">
                  <v:textbox style="mso-fit-shape-to-text:t" inset="3.6pt,1.2699mm,3.6pt,1.2699mm">
                    <w:txbxContent>
                      <w:p w14:paraId="6337DD88" w14:textId="27A2CA4D" w:rsidR="00764981" w:rsidRDefault="00764981" w:rsidP="00764981">
                        <w:pPr>
                          <w:pStyle w:val="NormalWeb"/>
                          <w:spacing w:before="0" w:beforeAutospacing="0" w:after="0" w:afterAutospacing="0"/>
                          <w:jc w:val="center"/>
                          <w:textAlignment w:val="baseline"/>
                        </w:pP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w</w:t>
                        </w:r>
                        <w:r w:rsidR="00282557">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eb-vm.</w:t>
                        </w:r>
                        <w:r>
                          <w:rPr>
                            <w:rFonts w:asciiTheme="minorHAnsi" w:hAnsi="Corbel" w:cstheme="minorBidi"/>
                            <w:color w:val="FFC000" w:themeColor="accent1"/>
                            <w:kern w:val="24"/>
                            <w:lang w:val="en-US"/>
                            <w14:textOutline w14:w="9525" w14:cap="flat" w14:cmpd="sng" w14:algn="ctr">
                              <w14:solidFill>
                                <w14:schemeClr w14:val="bg1">
                                  <w14:alpha w14:val="100000"/>
                                </w14:schemeClr>
                              </w14:solidFill>
                              <w14:prstDash w14:val="solid"/>
                              <w14:round/>
                            </w14:textOutline>
                          </w:rPr>
                          <w:t>n</w:t>
                        </w:r>
                      </w:p>
                    </w:txbxContent>
                  </v:textbox>
                </v:rect>
                <v:shape id="Straight Arrow Connector 23" o:spid="_x0000_s1047" type="#_x0000_t32" style="position:absolute;left:38895;top:24135;width:9100;height:7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" strokecolor="#ffc000 [3204]" strokeweight="2pt">
                  <v:stroke endarrow="block"/>
                </v:shape>
                <v:shape id="Picture 24" o:spid="_x0000_s1048" type="#_x0000_t75" style="position:absolute;left:-1553;top:35307;width:7803;height:7802;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">
                  <v:imagedata r:id="rId20" o:title=""/>
                  <v:path arrowok="t"/>
                </v:shape>
                <v:shape id="Straight Arrow Connector 25" o:spid="_x0000_s1049" type="#_x0000_t32" style="position:absolute;left:6250;top:39207;width:42030;height: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" strokecolor="#ffc000 [3204]" strokeweight="2pt">
                  <v:stroke endarrow="block"/>
                </v:shape>
                <w10:anchorlock/>
              </v:group>
            </w:pict>
          </mc:Fallback>
        </mc:AlternateContent>
      </w:r>
    </w:p>
    <w:p w14:paraId="6BD9914E" w14:textId="77777777" w:rsidR="00764D2A" w:rsidRDefault="00764D2A" w:rsidP="00764D2A"/>
    <w:p w14:paraId="14A852FA" w14:textId="32C227D0" w:rsidR="00764D2A" w:rsidRPr="00890093" w:rsidRDefault="00764D2A" w:rsidP="00764D2A">
      <w:pPr>
        <w:pStyle w:val="Heading1"/>
      </w:pPr>
      <w:r>
        <w:t>Licenses and Costs</w:t>
      </w:r>
    </w:p>
    <w:p w14:paraId="7108D795" w14:textId="7583A613" w:rsidR="00764981" w:rsidRDefault="00764D2A" w:rsidP="00874B21">
      <w:r w:rsidRPr="00764D2A">
        <w:t>This Barracuda Web Application Firewall is the PAYG model and doesn't require the user to license it, it will be licensed automatically after the instance is launched first time and user will be charged hourly for Barracuda Web Application Firewall Software on Microsoft. Click </w:t>
      </w:r>
      <w:hyperlink r:id="rId21" w:anchor="hourly" w:tgtFrame="_blank" w:history="1">
        <w:r w:rsidRPr="00764D2A">
          <w:rPr>
            <w:rStyle w:val="Hyperlink"/>
          </w:rPr>
          <w:t>here </w:t>
        </w:r>
      </w:hyperlink>
      <w:r>
        <w:t>for pricing details.</w:t>
      </w:r>
    </w:p>
    <w:p w14:paraId="119AB907" w14:textId="77777777" w:rsidR="00AD376C" w:rsidRDefault="00AD376C" w:rsidP="00AD376C"/>
    <w:p w14:paraId="77B8EECC" w14:textId="0F62C733" w:rsidR="00AD376C" w:rsidRPr="00890093" w:rsidRDefault="00AD376C" w:rsidP="00AD376C">
      <w:pPr>
        <w:pStyle w:val="Heading1"/>
      </w:pPr>
      <w:r>
        <w:t xml:space="preserve">Pre-requisite </w:t>
      </w:r>
    </w:p>
    <w:p w14:paraId="0CADFD3A" w14:textId="352C2005" w:rsidR="00AD376C" w:rsidRDefault="00AD376C" w:rsidP="00AD376C">
      <w:pPr>
        <w:pStyle w:val="ListParagraph"/>
        <w:numPr>
          <w:ilvl w:val="0"/>
          <w:numId w:val="24"/>
        </w:numPr>
      </w:pPr>
      <w:r>
        <w:t xml:space="preserve">Azure Subscription with specified payment </w:t>
      </w:r>
      <w:r w:rsidR="0081427B">
        <w:t>method (</w:t>
      </w:r>
      <w:r>
        <w:t>Barracuda WAF is a market place product and requires payment method to be specified in Azure Subscription</w:t>
      </w:r>
    </w:p>
    <w:p w14:paraId="342F6B9A" w14:textId="1A76B414" w:rsidR="00AD376C" w:rsidRDefault="00AD376C" w:rsidP="00874B21">
      <w:pPr>
        <w:pStyle w:val="ListParagraph"/>
        <w:numPr>
          <w:ilvl w:val="0"/>
          <w:numId w:val="24"/>
        </w:numPr>
      </w:pPr>
      <w:r>
        <w:lastRenderedPageBreak/>
        <w:t>User account with admin or contributor access to the given azure subscription</w:t>
      </w:r>
    </w:p>
    <w:p w14:paraId="20324450" w14:textId="24A07CDE" w:rsidR="00D15A0D" w:rsidRDefault="007F73DB" w:rsidP="00397626">
      <w:pPr>
        <w:pStyle w:val="Heading1"/>
      </w:pPr>
      <w:r>
        <w:t>Deployment Steps</w:t>
      </w:r>
    </w:p>
    <w:p w14:paraId="204E797A" w14:textId="77777777" w:rsidR="005340B6" w:rsidRPr="005340B6" w:rsidRDefault="005340B6" w:rsidP="005340B6">
      <w:pPr>
        <w:rPr>
          <w:b/>
        </w:rPr>
      </w:pPr>
      <w:r>
        <w:rPr>
          <w:b/>
        </w:rPr>
        <w:t xml:space="preserve">Deploy on Azure </w:t>
      </w:r>
      <w:r>
        <w:rPr>
          <w:b/>
        </w:rPr>
        <w:tab/>
        <w:t>Browse on GitHub</w:t>
      </w:r>
    </w:p>
    <w:p w14:paraId="7F211893" w14:textId="4F525E4C" w:rsidR="00501AFC" w:rsidRPr="00501AFC" w:rsidRDefault="00501AFC" w:rsidP="00501AFC">
      <w:r w:rsidRPr="00501AFC">
        <w:t xml:space="preserve">Build your </w:t>
      </w:r>
      <w:r w:rsidR="00764D2A">
        <w:t>Barracuda</w:t>
      </w:r>
      <w:r w:rsidR="001D2707">
        <w:t xml:space="preserve"> </w:t>
      </w:r>
      <w:r w:rsidR="00764D2A">
        <w:t>WAF</w:t>
      </w:r>
      <w:r w:rsidR="001D2707">
        <w:t xml:space="preserve"> environment on Azure</w:t>
      </w:r>
      <w:r w:rsidRPr="00501AFC">
        <w:t xml:space="preserve"> in a few simple steps:</w:t>
      </w:r>
    </w:p>
    <w:p w14:paraId="7674674B" w14:textId="77777777" w:rsidR="00B553F0" w:rsidRPr="00B553F0" w:rsidRDefault="00890093" w:rsidP="00501AFC">
      <w:pPr>
        <w:numPr>
          <w:ilvl w:val="0"/>
          <w:numId w:val="21"/>
        </w:numPr>
      </w:pPr>
      <w:r>
        <w:t>Launch the Template</w:t>
      </w:r>
      <w:r w:rsidR="00B553F0">
        <w:t xml:space="preserve"> by click on </w:t>
      </w:r>
      <w:r w:rsidR="00367E94">
        <w:rPr>
          <w:b/>
        </w:rPr>
        <w:t>Deploy on Azure</w:t>
      </w:r>
    </w:p>
    <w:p w14:paraId="4EFDAD43" w14:textId="2F30FBF6" w:rsidR="00501AFC" w:rsidRPr="00501AFC" w:rsidRDefault="00B553F0" w:rsidP="00397626">
      <w:pPr>
        <w:numPr>
          <w:ilvl w:val="0"/>
          <w:numId w:val="21"/>
        </w:numPr>
      </w:pPr>
      <w:r w:rsidRPr="00B553F0">
        <w:t xml:space="preserve">Fill in all the required parameter </w:t>
      </w:r>
      <w:r w:rsidR="00764D2A">
        <w:t xml:space="preserve">values. </w:t>
      </w:r>
      <w:r>
        <w:t xml:space="preserve">Accept the terms and condition on click </w:t>
      </w:r>
      <w:r>
        <w:rPr>
          <w:b/>
        </w:rPr>
        <w:t>P</w:t>
      </w:r>
      <w:r w:rsidRPr="00B553F0">
        <w:rPr>
          <w:b/>
        </w:rPr>
        <w:t>urchase</w:t>
      </w:r>
      <w:r>
        <w:t>.</w:t>
      </w:r>
      <w:r w:rsidR="00397626">
        <w:t xml:space="preserve"> </w:t>
      </w:r>
      <w:r w:rsidR="00367E94">
        <w:t>The deployment takes about 3</w:t>
      </w:r>
      <w:r w:rsidR="00501AFC" w:rsidRPr="00501AFC">
        <w:t>0 minutes.</w:t>
      </w:r>
    </w:p>
    <w:p w14:paraId="730994B0" w14:textId="6161B176" w:rsidR="00AF7B0D" w:rsidRDefault="00AD376C" w:rsidP="00AF7B0D">
      <w:pPr>
        <w:numPr>
          <w:ilvl w:val="0"/>
          <w:numId w:val="21"/>
        </w:numPr>
      </w:pPr>
      <w:r>
        <w:t>Follow the post deployment configuration document here for further configuration.</w:t>
      </w:r>
    </w:p>
    <w:p w14:paraId="63EA278C" w14:textId="4E2728EA" w:rsidR="00501AFC" w:rsidRDefault="00AD376C" w:rsidP="00397626">
      <w:pPr>
        <w:pStyle w:val="Heading1"/>
      </w:pPr>
      <w:r>
        <w:t>Support</w:t>
      </w:r>
    </w:p>
    <w:p w14:paraId="6D33DEBE" w14:textId="5DF5B6B4" w:rsidR="00AD376C" w:rsidRPr="00501AFC" w:rsidRDefault="00AD376C" w:rsidP="00AD376C">
      <w:r>
        <w:t>For any support related questions or customization requirements, please contact info@spektrasystems.com</w:t>
      </w:r>
    </w:p>
    <w:p w14:paraId="6F9165D0" w14:textId="77777777" w:rsidR="00890093" w:rsidRPr="00890093" w:rsidRDefault="00890093" w:rsidP="00890093"/>
    <w:sectPr w:rsidR="00890093" w:rsidRPr="00890093" w:rsidSect="004E1AED">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F2C88" w14:textId="77777777" w:rsidR="008F5050" w:rsidRDefault="008F5050">
      <w:pPr>
        <w:spacing w:after="0" w:line="240" w:lineRule="auto"/>
      </w:pPr>
      <w:r>
        <w:separator/>
      </w:r>
    </w:p>
  </w:endnote>
  <w:endnote w:type="continuationSeparator" w:id="0">
    <w:p w14:paraId="74407378" w14:textId="77777777" w:rsidR="008F5050" w:rsidRDefault="008F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14:paraId="613BB0E7" w14:textId="75E385C8" w:rsidR="004E57D2" w:rsidRDefault="004E57D2">
        <w:pPr>
          <w:pStyle w:val="Footer"/>
        </w:pPr>
        <w:r>
          <w:fldChar w:fldCharType="begin"/>
        </w:r>
        <w:r>
          <w:instrText xml:space="preserve"> PAGE   \* MERGEFORMAT </w:instrText>
        </w:r>
        <w:r>
          <w:fldChar w:fldCharType="separate"/>
        </w:r>
        <w:r w:rsidR="00417D61">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90EF9" w14:textId="77777777" w:rsidR="008F5050" w:rsidRDefault="008F5050">
      <w:pPr>
        <w:spacing w:after="0" w:line="240" w:lineRule="auto"/>
      </w:pPr>
      <w:r>
        <w:separator/>
      </w:r>
    </w:p>
  </w:footnote>
  <w:footnote w:type="continuationSeparator" w:id="0">
    <w:p w14:paraId="20A01705" w14:textId="77777777" w:rsidR="008F5050" w:rsidRDefault="008F5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4A6"/>
    <w:multiLevelType w:val="multilevel"/>
    <w:tmpl w:val="73F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5808FD"/>
    <w:multiLevelType w:val="hybridMultilevel"/>
    <w:tmpl w:val="FAF2A82A"/>
    <w:lvl w:ilvl="0" w:tplc="363AA41A">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175E70"/>
    <w:multiLevelType w:val="multilevel"/>
    <w:tmpl w:val="6F8C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67B8"/>
    <w:multiLevelType w:val="multilevel"/>
    <w:tmpl w:val="8D5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45080"/>
    <w:multiLevelType w:val="hybridMultilevel"/>
    <w:tmpl w:val="2D10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534DA"/>
    <w:multiLevelType w:val="multilevel"/>
    <w:tmpl w:val="7A9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0"/>
  </w:num>
  <w:num w:numId="3">
    <w:abstractNumId w:val="16"/>
  </w:num>
  <w:num w:numId="4">
    <w:abstractNumId w:val="12"/>
  </w:num>
  <w:num w:numId="5">
    <w:abstractNumId w:val="21"/>
  </w:num>
  <w:num w:numId="6">
    <w:abstractNumId w:val="22"/>
  </w:num>
  <w:num w:numId="7">
    <w:abstractNumId w:val="20"/>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9"/>
  </w:num>
  <w:num w:numId="22">
    <w:abstractNumId w:val="13"/>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yNrM0MzA1MTcwMjdW0lEKTi0uzszPAykwqQUANbvIHiwAAAA="/>
  </w:docVars>
  <w:rsids>
    <w:rsidRoot w:val="00874B21"/>
    <w:rsid w:val="00012870"/>
    <w:rsid w:val="000457E8"/>
    <w:rsid w:val="00050D6D"/>
    <w:rsid w:val="00070135"/>
    <w:rsid w:val="00072A98"/>
    <w:rsid w:val="00093962"/>
    <w:rsid w:val="000B30FD"/>
    <w:rsid w:val="00124B40"/>
    <w:rsid w:val="0018633E"/>
    <w:rsid w:val="00193C6D"/>
    <w:rsid w:val="00194DF6"/>
    <w:rsid w:val="001B077C"/>
    <w:rsid w:val="001B0BF3"/>
    <w:rsid w:val="001D2707"/>
    <w:rsid w:val="001E3424"/>
    <w:rsid w:val="001F4B73"/>
    <w:rsid w:val="00282557"/>
    <w:rsid w:val="002E08AF"/>
    <w:rsid w:val="00303884"/>
    <w:rsid w:val="00330688"/>
    <w:rsid w:val="00367E94"/>
    <w:rsid w:val="003711B3"/>
    <w:rsid w:val="00382591"/>
    <w:rsid w:val="00397626"/>
    <w:rsid w:val="003A0055"/>
    <w:rsid w:val="003B64DC"/>
    <w:rsid w:val="003E2063"/>
    <w:rsid w:val="00417D61"/>
    <w:rsid w:val="00450FE0"/>
    <w:rsid w:val="0046438B"/>
    <w:rsid w:val="004821B9"/>
    <w:rsid w:val="00485886"/>
    <w:rsid w:val="004D4C51"/>
    <w:rsid w:val="004E1AED"/>
    <w:rsid w:val="004E57D2"/>
    <w:rsid w:val="00501AFC"/>
    <w:rsid w:val="0052532B"/>
    <w:rsid w:val="005340B6"/>
    <w:rsid w:val="00537973"/>
    <w:rsid w:val="00540129"/>
    <w:rsid w:val="00555C1A"/>
    <w:rsid w:val="00557C1F"/>
    <w:rsid w:val="00577E19"/>
    <w:rsid w:val="0058230D"/>
    <w:rsid w:val="005919CA"/>
    <w:rsid w:val="005A7450"/>
    <w:rsid w:val="005C12A5"/>
    <w:rsid w:val="005E13F0"/>
    <w:rsid w:val="005E3796"/>
    <w:rsid w:val="005F318D"/>
    <w:rsid w:val="005F4745"/>
    <w:rsid w:val="005F71FF"/>
    <w:rsid w:val="0060031D"/>
    <w:rsid w:val="00630EC2"/>
    <w:rsid w:val="0067780F"/>
    <w:rsid w:val="006A5F12"/>
    <w:rsid w:val="00701A07"/>
    <w:rsid w:val="00756AA8"/>
    <w:rsid w:val="00764981"/>
    <w:rsid w:val="00764D2A"/>
    <w:rsid w:val="007A7299"/>
    <w:rsid w:val="007C1373"/>
    <w:rsid w:val="007F73DB"/>
    <w:rsid w:val="0081427B"/>
    <w:rsid w:val="00874B21"/>
    <w:rsid w:val="00890093"/>
    <w:rsid w:val="008D5941"/>
    <w:rsid w:val="008F5050"/>
    <w:rsid w:val="00900CFB"/>
    <w:rsid w:val="00992F86"/>
    <w:rsid w:val="00994CB6"/>
    <w:rsid w:val="009D5C59"/>
    <w:rsid w:val="00A05214"/>
    <w:rsid w:val="00A1310C"/>
    <w:rsid w:val="00A36A85"/>
    <w:rsid w:val="00AB739F"/>
    <w:rsid w:val="00AB7E91"/>
    <w:rsid w:val="00AC0A76"/>
    <w:rsid w:val="00AD0D9C"/>
    <w:rsid w:val="00AD376C"/>
    <w:rsid w:val="00AF482D"/>
    <w:rsid w:val="00AF7B0D"/>
    <w:rsid w:val="00B25D79"/>
    <w:rsid w:val="00B32B34"/>
    <w:rsid w:val="00B553F0"/>
    <w:rsid w:val="00C2194C"/>
    <w:rsid w:val="00C26D45"/>
    <w:rsid w:val="00C45CDF"/>
    <w:rsid w:val="00C71582"/>
    <w:rsid w:val="00C80660"/>
    <w:rsid w:val="00C84291"/>
    <w:rsid w:val="00CC4EBD"/>
    <w:rsid w:val="00CC79CD"/>
    <w:rsid w:val="00D022EE"/>
    <w:rsid w:val="00D0343D"/>
    <w:rsid w:val="00D15A0D"/>
    <w:rsid w:val="00D47796"/>
    <w:rsid w:val="00D47A97"/>
    <w:rsid w:val="00D57E10"/>
    <w:rsid w:val="00D90738"/>
    <w:rsid w:val="00DE3110"/>
    <w:rsid w:val="00DF7193"/>
    <w:rsid w:val="00DF7EED"/>
    <w:rsid w:val="00E42D71"/>
    <w:rsid w:val="00E42E3E"/>
    <w:rsid w:val="00E51AB4"/>
    <w:rsid w:val="00E801FA"/>
    <w:rsid w:val="00E90EE7"/>
    <w:rsid w:val="00EF3C76"/>
    <w:rsid w:val="00EF5EBA"/>
    <w:rsid w:val="00F67574"/>
    <w:rsid w:val="00F77143"/>
    <w:rsid w:val="00F95469"/>
    <w:rsid w:val="00FA0378"/>
    <w:rsid w:val="00FB5F69"/>
    <w:rsid w:val="00FD0F5D"/>
    <w:rsid w:val="00FE21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605E"/>
  <w15:docId w15:val="{4D122526-FAC1-4101-9965-EE5076E39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501AFC"/>
    <w:rPr>
      <w:color w:val="005DBA" w:themeColor="hyperlink"/>
      <w:u w:val="single"/>
    </w:rPr>
  </w:style>
  <w:style w:type="table" w:styleId="TableGridLight">
    <w:name w:val="Grid Table Light"/>
    <w:basedOn w:val="TableNormal"/>
    <w:uiPriority w:val="40"/>
    <w:rsid w:val="001863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994CB6"/>
    <w:pPr>
      <w:ind w:left="720"/>
      <w:contextualSpacing/>
    </w:pPr>
  </w:style>
  <w:style w:type="paragraph" w:styleId="NormalWeb">
    <w:name w:val="Normal (Web)"/>
    <w:basedOn w:val="Normal"/>
    <w:uiPriority w:val="99"/>
    <w:semiHidden/>
    <w:unhideWhenUsed/>
    <w:rsid w:val="005340B6"/>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apple-converted-space">
    <w:name w:val="apple-converted-space"/>
    <w:basedOn w:val="DefaultParagraphFont"/>
    <w:rsid w:val="00764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264">
      <w:bodyDiv w:val="1"/>
      <w:marLeft w:val="0"/>
      <w:marRight w:val="0"/>
      <w:marTop w:val="0"/>
      <w:marBottom w:val="0"/>
      <w:divBdr>
        <w:top w:val="none" w:sz="0" w:space="0" w:color="auto"/>
        <w:left w:val="none" w:sz="0" w:space="0" w:color="auto"/>
        <w:bottom w:val="none" w:sz="0" w:space="0" w:color="auto"/>
        <w:right w:val="none" w:sz="0" w:space="0" w:color="auto"/>
      </w:divBdr>
      <w:divsChild>
        <w:div w:id="36971515">
          <w:marLeft w:val="0"/>
          <w:marRight w:val="0"/>
          <w:marTop w:val="0"/>
          <w:marBottom w:val="0"/>
          <w:divBdr>
            <w:top w:val="none" w:sz="0" w:space="0" w:color="auto"/>
            <w:left w:val="none" w:sz="0" w:space="0" w:color="auto"/>
            <w:bottom w:val="none" w:sz="0" w:space="0" w:color="auto"/>
            <w:right w:val="none" w:sz="0" w:space="0" w:color="auto"/>
          </w:divBdr>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1751">
      <w:bodyDiv w:val="1"/>
      <w:marLeft w:val="0"/>
      <w:marRight w:val="0"/>
      <w:marTop w:val="0"/>
      <w:marBottom w:val="0"/>
      <w:divBdr>
        <w:top w:val="none" w:sz="0" w:space="0" w:color="auto"/>
        <w:left w:val="none" w:sz="0" w:space="0" w:color="auto"/>
        <w:bottom w:val="none" w:sz="0" w:space="0" w:color="auto"/>
        <w:right w:val="none" w:sz="0" w:space="0" w:color="auto"/>
      </w:divBdr>
    </w:div>
    <w:div w:id="233325171">
      <w:bodyDiv w:val="1"/>
      <w:marLeft w:val="0"/>
      <w:marRight w:val="0"/>
      <w:marTop w:val="0"/>
      <w:marBottom w:val="0"/>
      <w:divBdr>
        <w:top w:val="none" w:sz="0" w:space="0" w:color="auto"/>
        <w:left w:val="none" w:sz="0" w:space="0" w:color="auto"/>
        <w:bottom w:val="none" w:sz="0" w:space="0" w:color="auto"/>
        <w:right w:val="none" w:sz="0" w:space="0" w:color="auto"/>
      </w:divBdr>
    </w:div>
    <w:div w:id="264769534">
      <w:bodyDiv w:val="1"/>
      <w:marLeft w:val="0"/>
      <w:marRight w:val="0"/>
      <w:marTop w:val="0"/>
      <w:marBottom w:val="0"/>
      <w:divBdr>
        <w:top w:val="none" w:sz="0" w:space="0" w:color="auto"/>
        <w:left w:val="none" w:sz="0" w:space="0" w:color="auto"/>
        <w:bottom w:val="none" w:sz="0" w:space="0" w:color="auto"/>
        <w:right w:val="none" w:sz="0" w:space="0" w:color="auto"/>
      </w:divBdr>
      <w:divsChild>
        <w:div w:id="1800951583">
          <w:marLeft w:val="0"/>
          <w:marRight w:val="0"/>
          <w:marTop w:val="0"/>
          <w:marBottom w:val="0"/>
          <w:divBdr>
            <w:top w:val="none" w:sz="0" w:space="0" w:color="auto"/>
            <w:left w:val="none" w:sz="0" w:space="0" w:color="auto"/>
            <w:bottom w:val="none" w:sz="0" w:space="0" w:color="auto"/>
            <w:right w:val="none" w:sz="0" w:space="0" w:color="auto"/>
          </w:divBdr>
        </w:div>
      </w:divsChild>
    </w:div>
    <w:div w:id="300381528">
      <w:bodyDiv w:val="1"/>
      <w:marLeft w:val="0"/>
      <w:marRight w:val="0"/>
      <w:marTop w:val="0"/>
      <w:marBottom w:val="0"/>
      <w:divBdr>
        <w:top w:val="none" w:sz="0" w:space="0" w:color="auto"/>
        <w:left w:val="none" w:sz="0" w:space="0" w:color="auto"/>
        <w:bottom w:val="none" w:sz="0" w:space="0" w:color="auto"/>
        <w:right w:val="none" w:sz="0" w:space="0" w:color="auto"/>
      </w:divBdr>
    </w:div>
    <w:div w:id="375551165">
      <w:bodyDiv w:val="1"/>
      <w:marLeft w:val="0"/>
      <w:marRight w:val="0"/>
      <w:marTop w:val="0"/>
      <w:marBottom w:val="0"/>
      <w:divBdr>
        <w:top w:val="none" w:sz="0" w:space="0" w:color="auto"/>
        <w:left w:val="none" w:sz="0" w:space="0" w:color="auto"/>
        <w:bottom w:val="none" w:sz="0" w:space="0" w:color="auto"/>
        <w:right w:val="none" w:sz="0" w:space="0" w:color="auto"/>
      </w:divBdr>
    </w:div>
    <w:div w:id="489910415">
      <w:bodyDiv w:val="1"/>
      <w:marLeft w:val="0"/>
      <w:marRight w:val="0"/>
      <w:marTop w:val="0"/>
      <w:marBottom w:val="0"/>
      <w:divBdr>
        <w:top w:val="none" w:sz="0" w:space="0" w:color="auto"/>
        <w:left w:val="none" w:sz="0" w:space="0" w:color="auto"/>
        <w:bottom w:val="none" w:sz="0" w:space="0" w:color="auto"/>
        <w:right w:val="none" w:sz="0" w:space="0" w:color="auto"/>
      </w:divBdr>
    </w:div>
    <w:div w:id="528378378">
      <w:bodyDiv w:val="1"/>
      <w:marLeft w:val="0"/>
      <w:marRight w:val="0"/>
      <w:marTop w:val="0"/>
      <w:marBottom w:val="0"/>
      <w:divBdr>
        <w:top w:val="none" w:sz="0" w:space="0" w:color="auto"/>
        <w:left w:val="none" w:sz="0" w:space="0" w:color="auto"/>
        <w:bottom w:val="none" w:sz="0" w:space="0" w:color="auto"/>
        <w:right w:val="none" w:sz="0" w:space="0" w:color="auto"/>
      </w:divBdr>
      <w:divsChild>
        <w:div w:id="1710060299">
          <w:marLeft w:val="0"/>
          <w:marRight w:val="0"/>
          <w:marTop w:val="0"/>
          <w:marBottom w:val="0"/>
          <w:divBdr>
            <w:top w:val="none" w:sz="0" w:space="0" w:color="auto"/>
            <w:left w:val="none" w:sz="0" w:space="0" w:color="auto"/>
            <w:bottom w:val="none" w:sz="0" w:space="0" w:color="auto"/>
            <w:right w:val="none" w:sz="0" w:space="0" w:color="auto"/>
          </w:divBdr>
        </w:div>
      </w:divsChild>
    </w:div>
    <w:div w:id="54745475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76102619">
      <w:bodyDiv w:val="1"/>
      <w:marLeft w:val="0"/>
      <w:marRight w:val="0"/>
      <w:marTop w:val="0"/>
      <w:marBottom w:val="0"/>
      <w:divBdr>
        <w:top w:val="none" w:sz="0" w:space="0" w:color="auto"/>
        <w:left w:val="none" w:sz="0" w:space="0" w:color="auto"/>
        <w:bottom w:val="none" w:sz="0" w:space="0" w:color="auto"/>
        <w:right w:val="none" w:sz="0" w:space="0" w:color="auto"/>
      </w:divBdr>
      <w:divsChild>
        <w:div w:id="1964457278">
          <w:marLeft w:val="0"/>
          <w:marRight w:val="0"/>
          <w:marTop w:val="0"/>
          <w:marBottom w:val="0"/>
          <w:divBdr>
            <w:top w:val="none" w:sz="0" w:space="0" w:color="auto"/>
            <w:left w:val="none" w:sz="0" w:space="0" w:color="auto"/>
            <w:bottom w:val="none" w:sz="0" w:space="0" w:color="auto"/>
            <w:right w:val="none" w:sz="0" w:space="0" w:color="auto"/>
          </w:divBdr>
          <w:divsChild>
            <w:div w:id="398865625">
              <w:marLeft w:val="0"/>
              <w:marRight w:val="0"/>
              <w:marTop w:val="0"/>
              <w:marBottom w:val="0"/>
              <w:divBdr>
                <w:top w:val="none" w:sz="0" w:space="0" w:color="auto"/>
                <w:left w:val="none" w:sz="0" w:space="0" w:color="auto"/>
                <w:bottom w:val="none" w:sz="0" w:space="0" w:color="auto"/>
                <w:right w:val="none" w:sz="0" w:space="0" w:color="auto"/>
              </w:divBdr>
              <w:divsChild>
                <w:div w:id="663509956">
                  <w:marLeft w:val="0"/>
                  <w:marRight w:val="0"/>
                  <w:marTop w:val="0"/>
                  <w:marBottom w:val="0"/>
                  <w:divBdr>
                    <w:top w:val="none" w:sz="0" w:space="0" w:color="auto"/>
                    <w:left w:val="none" w:sz="0" w:space="0" w:color="auto"/>
                    <w:bottom w:val="none" w:sz="0" w:space="0" w:color="auto"/>
                    <w:right w:val="none" w:sz="0" w:space="0" w:color="auto"/>
                  </w:divBdr>
                  <w:divsChild>
                    <w:div w:id="2028830356">
                      <w:marLeft w:val="0"/>
                      <w:marRight w:val="0"/>
                      <w:marTop w:val="0"/>
                      <w:marBottom w:val="0"/>
                      <w:divBdr>
                        <w:top w:val="none" w:sz="0" w:space="0" w:color="B3B3B3"/>
                        <w:left w:val="none" w:sz="0" w:space="0" w:color="B3B3B3"/>
                        <w:bottom w:val="none" w:sz="0" w:space="0" w:color="B3B3B3"/>
                        <w:right w:val="none" w:sz="0" w:space="0" w:color="B3B3B3"/>
                      </w:divBdr>
                      <w:divsChild>
                        <w:div w:id="1012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22110">
          <w:marLeft w:val="0"/>
          <w:marRight w:val="0"/>
          <w:marTop w:val="0"/>
          <w:marBottom w:val="0"/>
          <w:divBdr>
            <w:top w:val="none" w:sz="0" w:space="0" w:color="auto"/>
            <w:left w:val="none" w:sz="0" w:space="0" w:color="auto"/>
            <w:bottom w:val="none" w:sz="0" w:space="0" w:color="auto"/>
            <w:right w:val="none" w:sz="0" w:space="0" w:color="auto"/>
          </w:divBdr>
          <w:divsChild>
            <w:div w:id="228418463">
              <w:marLeft w:val="0"/>
              <w:marRight w:val="0"/>
              <w:marTop w:val="0"/>
              <w:marBottom w:val="0"/>
              <w:divBdr>
                <w:top w:val="none" w:sz="0" w:space="0" w:color="auto"/>
                <w:left w:val="none" w:sz="0" w:space="0" w:color="auto"/>
                <w:bottom w:val="none" w:sz="0" w:space="0" w:color="auto"/>
                <w:right w:val="none" w:sz="0" w:space="0" w:color="auto"/>
              </w:divBdr>
            </w:div>
            <w:div w:id="1795633920">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sChild>
                    <w:div w:id="865758042">
                      <w:marLeft w:val="0"/>
                      <w:marRight w:val="0"/>
                      <w:marTop w:val="0"/>
                      <w:marBottom w:val="0"/>
                      <w:divBdr>
                        <w:top w:val="none" w:sz="0" w:space="0" w:color="B3B3B3"/>
                        <w:left w:val="none" w:sz="0" w:space="0" w:color="B3B3B3"/>
                        <w:bottom w:val="none" w:sz="0" w:space="0" w:color="B3B3B3"/>
                        <w:right w:val="none" w:sz="0" w:space="0" w:color="B3B3B3"/>
                      </w:divBdr>
                      <w:divsChild>
                        <w:div w:id="2077243073">
                          <w:marLeft w:val="0"/>
                          <w:marRight w:val="0"/>
                          <w:marTop w:val="0"/>
                          <w:marBottom w:val="0"/>
                          <w:divBdr>
                            <w:top w:val="single" w:sz="6" w:space="0" w:color="B3B3B3"/>
                            <w:left w:val="single" w:sz="6" w:space="0" w:color="B3B3B3"/>
                            <w:bottom w:val="single" w:sz="6" w:space="0" w:color="B3B3B3"/>
                            <w:right w:val="single" w:sz="6" w:space="21" w:color="B3B3B3"/>
                          </w:divBdr>
                        </w:div>
                      </w:divsChild>
                    </w:div>
                  </w:divsChild>
                </w:div>
              </w:divsChild>
            </w:div>
          </w:divsChild>
        </w:div>
      </w:divsChild>
    </w:div>
    <w:div w:id="804935505">
      <w:bodyDiv w:val="1"/>
      <w:marLeft w:val="0"/>
      <w:marRight w:val="0"/>
      <w:marTop w:val="0"/>
      <w:marBottom w:val="0"/>
      <w:divBdr>
        <w:top w:val="none" w:sz="0" w:space="0" w:color="auto"/>
        <w:left w:val="none" w:sz="0" w:space="0" w:color="auto"/>
        <w:bottom w:val="none" w:sz="0" w:space="0" w:color="auto"/>
        <w:right w:val="none" w:sz="0" w:space="0" w:color="auto"/>
      </w:divBdr>
      <w:divsChild>
        <w:div w:id="907108154">
          <w:marLeft w:val="0"/>
          <w:marRight w:val="0"/>
          <w:marTop w:val="0"/>
          <w:marBottom w:val="0"/>
          <w:divBdr>
            <w:top w:val="none" w:sz="0" w:space="0" w:color="auto"/>
            <w:left w:val="none" w:sz="0" w:space="0" w:color="auto"/>
            <w:bottom w:val="none" w:sz="0" w:space="0" w:color="auto"/>
            <w:right w:val="none" w:sz="0" w:space="0" w:color="auto"/>
          </w:divBdr>
        </w:div>
      </w:divsChild>
    </w:div>
    <w:div w:id="811408104">
      <w:bodyDiv w:val="1"/>
      <w:marLeft w:val="0"/>
      <w:marRight w:val="0"/>
      <w:marTop w:val="0"/>
      <w:marBottom w:val="0"/>
      <w:divBdr>
        <w:top w:val="none" w:sz="0" w:space="0" w:color="auto"/>
        <w:left w:val="none" w:sz="0" w:space="0" w:color="auto"/>
        <w:bottom w:val="none" w:sz="0" w:space="0" w:color="auto"/>
        <w:right w:val="none" w:sz="0" w:space="0" w:color="auto"/>
      </w:divBdr>
      <w:divsChild>
        <w:div w:id="1552692291">
          <w:marLeft w:val="0"/>
          <w:marRight w:val="0"/>
          <w:marTop w:val="0"/>
          <w:marBottom w:val="0"/>
          <w:divBdr>
            <w:top w:val="none" w:sz="0" w:space="0" w:color="auto"/>
            <w:left w:val="none" w:sz="0" w:space="0" w:color="auto"/>
            <w:bottom w:val="none" w:sz="0" w:space="0" w:color="auto"/>
            <w:right w:val="none" w:sz="0" w:space="0" w:color="auto"/>
          </w:divBdr>
          <w:divsChild>
            <w:div w:id="946155807">
              <w:marLeft w:val="0"/>
              <w:marRight w:val="0"/>
              <w:marTop w:val="0"/>
              <w:marBottom w:val="0"/>
              <w:divBdr>
                <w:top w:val="none" w:sz="0" w:space="0" w:color="auto"/>
                <w:left w:val="none" w:sz="0" w:space="0" w:color="auto"/>
                <w:bottom w:val="none" w:sz="0" w:space="0" w:color="auto"/>
                <w:right w:val="none" w:sz="0" w:space="0" w:color="auto"/>
              </w:divBdr>
            </w:div>
            <w:div w:id="1838114582">
              <w:marLeft w:val="0"/>
              <w:marRight w:val="0"/>
              <w:marTop w:val="0"/>
              <w:marBottom w:val="0"/>
              <w:divBdr>
                <w:top w:val="none" w:sz="0" w:space="0" w:color="auto"/>
                <w:left w:val="none" w:sz="0" w:space="0" w:color="auto"/>
                <w:bottom w:val="none" w:sz="0" w:space="0" w:color="auto"/>
                <w:right w:val="none" w:sz="0" w:space="0" w:color="auto"/>
              </w:divBdr>
              <w:divsChild>
                <w:div w:id="2063097101">
                  <w:marLeft w:val="0"/>
                  <w:marRight w:val="0"/>
                  <w:marTop w:val="0"/>
                  <w:marBottom w:val="0"/>
                  <w:divBdr>
                    <w:top w:val="none" w:sz="0" w:space="0" w:color="auto"/>
                    <w:left w:val="none" w:sz="0" w:space="0" w:color="auto"/>
                    <w:bottom w:val="none" w:sz="0" w:space="0" w:color="auto"/>
                    <w:right w:val="none" w:sz="0" w:space="0" w:color="auto"/>
                  </w:divBdr>
                  <w:divsChild>
                    <w:div w:id="1398674016">
                      <w:marLeft w:val="0"/>
                      <w:marRight w:val="0"/>
                      <w:marTop w:val="0"/>
                      <w:marBottom w:val="0"/>
                      <w:divBdr>
                        <w:top w:val="none" w:sz="0" w:space="0" w:color="B3B3B3"/>
                        <w:left w:val="none" w:sz="0" w:space="0" w:color="B3B3B3"/>
                        <w:bottom w:val="none" w:sz="0" w:space="0" w:color="B3B3B3"/>
                        <w:right w:val="none" w:sz="0" w:space="0" w:color="B3B3B3"/>
                      </w:divBdr>
                      <w:divsChild>
                        <w:div w:id="285083557">
                          <w:marLeft w:val="0"/>
                          <w:marRight w:val="0"/>
                          <w:marTop w:val="0"/>
                          <w:marBottom w:val="0"/>
                          <w:divBdr>
                            <w:top w:val="single" w:sz="6" w:space="0" w:color="B3B3B3"/>
                            <w:left w:val="single" w:sz="6" w:space="0" w:color="B3B3B3"/>
                            <w:bottom w:val="single" w:sz="6" w:space="0" w:color="B3B3B3"/>
                            <w:right w:val="single" w:sz="6" w:space="21" w:color="B3B3B3"/>
                          </w:divBdr>
                        </w:div>
                      </w:divsChild>
                    </w:div>
                  </w:divsChild>
                </w:div>
              </w:divsChild>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7021133">
      <w:bodyDiv w:val="1"/>
      <w:marLeft w:val="0"/>
      <w:marRight w:val="0"/>
      <w:marTop w:val="0"/>
      <w:marBottom w:val="0"/>
      <w:divBdr>
        <w:top w:val="none" w:sz="0" w:space="0" w:color="auto"/>
        <w:left w:val="none" w:sz="0" w:space="0" w:color="auto"/>
        <w:bottom w:val="none" w:sz="0" w:space="0" w:color="auto"/>
        <w:right w:val="none" w:sz="0" w:space="0" w:color="auto"/>
      </w:divBdr>
    </w:div>
    <w:div w:id="1394624478">
      <w:bodyDiv w:val="1"/>
      <w:marLeft w:val="0"/>
      <w:marRight w:val="0"/>
      <w:marTop w:val="0"/>
      <w:marBottom w:val="0"/>
      <w:divBdr>
        <w:top w:val="none" w:sz="0" w:space="0" w:color="auto"/>
        <w:left w:val="none" w:sz="0" w:space="0" w:color="auto"/>
        <w:bottom w:val="none" w:sz="0" w:space="0" w:color="auto"/>
        <w:right w:val="none" w:sz="0" w:space="0" w:color="auto"/>
      </w:divBdr>
    </w:div>
    <w:div w:id="1415594289">
      <w:bodyDiv w:val="1"/>
      <w:marLeft w:val="0"/>
      <w:marRight w:val="0"/>
      <w:marTop w:val="0"/>
      <w:marBottom w:val="0"/>
      <w:divBdr>
        <w:top w:val="none" w:sz="0" w:space="0" w:color="auto"/>
        <w:left w:val="none" w:sz="0" w:space="0" w:color="auto"/>
        <w:bottom w:val="none" w:sz="0" w:space="0" w:color="auto"/>
        <w:right w:val="none" w:sz="0" w:space="0" w:color="auto"/>
      </w:divBdr>
      <w:divsChild>
        <w:div w:id="1697149975">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9100970">
      <w:bodyDiv w:val="1"/>
      <w:marLeft w:val="0"/>
      <w:marRight w:val="0"/>
      <w:marTop w:val="0"/>
      <w:marBottom w:val="0"/>
      <w:divBdr>
        <w:top w:val="none" w:sz="0" w:space="0" w:color="auto"/>
        <w:left w:val="none" w:sz="0" w:space="0" w:color="auto"/>
        <w:bottom w:val="none" w:sz="0" w:space="0" w:color="auto"/>
        <w:right w:val="none" w:sz="0" w:space="0" w:color="auto"/>
      </w:divBdr>
      <w:divsChild>
        <w:div w:id="391925593">
          <w:marLeft w:val="0"/>
          <w:marRight w:val="0"/>
          <w:marTop w:val="0"/>
          <w:marBottom w:val="0"/>
          <w:divBdr>
            <w:top w:val="none" w:sz="0" w:space="0" w:color="auto"/>
            <w:left w:val="none" w:sz="0" w:space="0" w:color="auto"/>
            <w:bottom w:val="none" w:sz="0" w:space="0" w:color="auto"/>
            <w:right w:val="none" w:sz="0" w:space="0" w:color="auto"/>
          </w:divBdr>
        </w:div>
      </w:divsChild>
    </w:div>
    <w:div w:id="1674990547">
      <w:bodyDiv w:val="1"/>
      <w:marLeft w:val="0"/>
      <w:marRight w:val="0"/>
      <w:marTop w:val="0"/>
      <w:marBottom w:val="0"/>
      <w:divBdr>
        <w:top w:val="none" w:sz="0" w:space="0" w:color="auto"/>
        <w:left w:val="none" w:sz="0" w:space="0" w:color="auto"/>
        <w:bottom w:val="none" w:sz="0" w:space="0" w:color="auto"/>
        <w:right w:val="none" w:sz="0" w:space="0" w:color="auto"/>
      </w:divBdr>
      <w:divsChild>
        <w:div w:id="707294292">
          <w:marLeft w:val="0"/>
          <w:marRight w:val="0"/>
          <w:marTop w:val="0"/>
          <w:marBottom w:val="0"/>
          <w:divBdr>
            <w:top w:val="none" w:sz="0" w:space="0" w:color="auto"/>
            <w:left w:val="none" w:sz="0" w:space="0" w:color="auto"/>
            <w:bottom w:val="none" w:sz="0" w:space="0" w:color="auto"/>
            <w:right w:val="none" w:sz="0" w:space="0" w:color="auto"/>
          </w:divBdr>
        </w:div>
      </w:divsChild>
    </w:div>
    <w:div w:id="1735348931">
      <w:bodyDiv w:val="1"/>
      <w:marLeft w:val="0"/>
      <w:marRight w:val="0"/>
      <w:marTop w:val="0"/>
      <w:marBottom w:val="0"/>
      <w:divBdr>
        <w:top w:val="none" w:sz="0" w:space="0" w:color="auto"/>
        <w:left w:val="none" w:sz="0" w:space="0" w:color="auto"/>
        <w:bottom w:val="none" w:sz="0" w:space="0" w:color="auto"/>
        <w:right w:val="none" w:sz="0" w:space="0" w:color="auto"/>
      </w:divBdr>
    </w:div>
    <w:div w:id="1843007093">
      <w:bodyDiv w:val="1"/>
      <w:marLeft w:val="0"/>
      <w:marRight w:val="0"/>
      <w:marTop w:val="0"/>
      <w:marBottom w:val="0"/>
      <w:divBdr>
        <w:top w:val="none" w:sz="0" w:space="0" w:color="auto"/>
        <w:left w:val="none" w:sz="0" w:space="0" w:color="auto"/>
        <w:bottom w:val="none" w:sz="0" w:space="0" w:color="auto"/>
        <w:right w:val="none" w:sz="0" w:space="0" w:color="auto"/>
      </w:divBdr>
    </w:div>
    <w:div w:id="2028633313">
      <w:bodyDiv w:val="1"/>
      <w:marLeft w:val="0"/>
      <w:marRight w:val="0"/>
      <w:marTop w:val="0"/>
      <w:marBottom w:val="0"/>
      <w:divBdr>
        <w:top w:val="none" w:sz="0" w:space="0" w:color="auto"/>
        <w:left w:val="none" w:sz="0" w:space="0" w:color="auto"/>
        <w:bottom w:val="none" w:sz="0" w:space="0" w:color="auto"/>
        <w:right w:val="none" w:sz="0" w:space="0" w:color="auto"/>
      </w:divBdr>
      <w:divsChild>
        <w:div w:id="548537022">
          <w:marLeft w:val="0"/>
          <w:marRight w:val="0"/>
          <w:marTop w:val="0"/>
          <w:marBottom w:val="0"/>
          <w:divBdr>
            <w:top w:val="none" w:sz="0" w:space="0" w:color="auto"/>
            <w:left w:val="none" w:sz="0" w:space="0" w:color="auto"/>
            <w:bottom w:val="none" w:sz="0" w:space="0" w:color="auto"/>
            <w:right w:val="none" w:sz="0" w:space="0" w:color="auto"/>
          </w:divBdr>
          <w:divsChild>
            <w:div w:id="1905678627">
              <w:marLeft w:val="0"/>
              <w:marRight w:val="0"/>
              <w:marTop w:val="0"/>
              <w:marBottom w:val="0"/>
              <w:divBdr>
                <w:top w:val="none" w:sz="0" w:space="0" w:color="auto"/>
                <w:left w:val="none" w:sz="0" w:space="0" w:color="auto"/>
                <w:bottom w:val="none" w:sz="0" w:space="0" w:color="auto"/>
                <w:right w:val="none" w:sz="0" w:space="0" w:color="auto"/>
              </w:divBdr>
            </w:div>
            <w:div w:id="1344161601">
              <w:marLeft w:val="0"/>
              <w:marRight w:val="0"/>
              <w:marTop w:val="0"/>
              <w:marBottom w:val="0"/>
              <w:divBdr>
                <w:top w:val="none" w:sz="0" w:space="0" w:color="auto"/>
                <w:left w:val="none" w:sz="0" w:space="0" w:color="auto"/>
                <w:bottom w:val="none" w:sz="0" w:space="0" w:color="auto"/>
                <w:right w:val="none" w:sz="0" w:space="0" w:color="auto"/>
              </w:divBdr>
              <w:divsChild>
                <w:div w:id="1141576934">
                  <w:marLeft w:val="0"/>
                  <w:marRight w:val="0"/>
                  <w:marTop w:val="0"/>
                  <w:marBottom w:val="0"/>
                  <w:divBdr>
                    <w:top w:val="none" w:sz="0" w:space="0" w:color="auto"/>
                    <w:left w:val="none" w:sz="0" w:space="0" w:color="auto"/>
                    <w:bottom w:val="none" w:sz="0" w:space="0" w:color="auto"/>
                    <w:right w:val="none" w:sz="0" w:space="0" w:color="auto"/>
                  </w:divBdr>
                  <w:divsChild>
                    <w:div w:id="1096094646">
                      <w:marLeft w:val="0"/>
                      <w:marRight w:val="0"/>
                      <w:marTop w:val="0"/>
                      <w:marBottom w:val="0"/>
                      <w:divBdr>
                        <w:top w:val="none" w:sz="0" w:space="0" w:color="B3B3B3"/>
                        <w:left w:val="none" w:sz="0" w:space="0" w:color="B3B3B3"/>
                        <w:bottom w:val="none" w:sz="0" w:space="0" w:color="B3B3B3"/>
                        <w:right w:val="none" w:sz="0" w:space="0" w:color="B3B3B3"/>
                      </w:divBdr>
                      <w:divsChild>
                        <w:div w:id="1145511519">
                          <w:marLeft w:val="0"/>
                          <w:marRight w:val="0"/>
                          <w:marTop w:val="0"/>
                          <w:marBottom w:val="0"/>
                          <w:divBdr>
                            <w:top w:val="single" w:sz="6" w:space="0" w:color="B3B3B3"/>
                            <w:left w:val="single" w:sz="6" w:space="0" w:color="B3B3B3"/>
                            <w:bottom w:val="single" w:sz="6" w:space="0" w:color="B3B3B3"/>
                            <w:right w:val="single" w:sz="6" w:space="21" w:color="B3B3B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zure.microsoft.com/en-us/marketplace/partners/barracudanetworks/waf/" TargetMode="External"/><Relationship Id="rId7" Type="http://schemas.openxmlformats.org/officeDocument/2006/relationships/settings" Target="settings.xml"/><Relationship Id="rId12" Type="http://schemas.openxmlformats.org/officeDocument/2006/relationships/hyperlink" Target="http://armviz.i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ve_f\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EF6EE42-D57E-4A72-9289-B35EF7869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295</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ANIL</dc:creator>
  <cp:lastModifiedBy>Akhil Thomas</cp:lastModifiedBy>
  <cp:revision>20</cp:revision>
  <dcterms:created xsi:type="dcterms:W3CDTF">2017-01-02T12:39:00Z</dcterms:created>
  <dcterms:modified xsi:type="dcterms:W3CDTF">2017-01-09T15:47:00Z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